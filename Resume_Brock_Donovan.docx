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FCFB8" w14:textId="77777777" w:rsidR="000F29BC" w:rsidRDefault="000F29BC" w:rsidP="003828B9">
      <w:pPr>
        <w:widowControl w:val="0"/>
        <w:autoSpaceDE w:val="0"/>
        <w:jc w:val="both"/>
        <w:rPr>
          <w:b/>
          <w:bCs/>
          <w:sz w:val="40"/>
          <w:szCs w:val="40"/>
        </w:rPr>
      </w:pPr>
      <w:r>
        <w:rPr>
          <w:b/>
          <w:bCs/>
          <w:sz w:val="40"/>
          <w:szCs w:val="40"/>
        </w:rPr>
        <w:t xml:space="preserve">Brock Donovan </w:t>
      </w:r>
    </w:p>
    <w:p w14:paraId="5870A081" w14:textId="77777777" w:rsidR="000F29BC" w:rsidRDefault="00384B46" w:rsidP="000647FA">
      <w:pPr>
        <w:widowControl w:val="0"/>
        <w:autoSpaceDE w:val="0"/>
        <w:ind w:right="-360"/>
        <w:jc w:val="both"/>
        <w:rPr>
          <w:i/>
          <w:iCs/>
          <w:sz w:val="20"/>
          <w:szCs w:val="20"/>
        </w:rPr>
      </w:pPr>
      <w:r>
        <w:rPr>
          <w:noProof/>
          <w:sz w:val="20"/>
          <w:szCs w:val="20"/>
          <w:lang w:eastAsia="en-US"/>
        </w:rPr>
        <w:drawing>
          <wp:inline distT="0" distB="0" distL="0" distR="0" wp14:anchorId="7FDB3120" wp14:editId="16F8A39F">
            <wp:extent cx="5960745" cy="946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745" cy="94615"/>
                    </a:xfrm>
                    <a:prstGeom prst="rect">
                      <a:avLst/>
                    </a:prstGeom>
                    <a:solidFill>
                      <a:srgbClr val="FFFFFF"/>
                    </a:solidFill>
                    <a:ln>
                      <a:noFill/>
                    </a:ln>
                  </pic:spPr>
                </pic:pic>
              </a:graphicData>
            </a:graphic>
          </wp:inline>
        </w:drawing>
      </w:r>
    </w:p>
    <w:p w14:paraId="73CA6CD2" w14:textId="5548F4A2" w:rsidR="000F29BC" w:rsidRPr="00D20CBC" w:rsidRDefault="000F29BC" w:rsidP="0008463A">
      <w:pPr>
        <w:widowControl w:val="0"/>
        <w:autoSpaceDE w:val="0"/>
      </w:pPr>
      <w:r w:rsidRPr="00D20CBC">
        <w:rPr>
          <w:i/>
          <w:iCs/>
        </w:rPr>
        <w:t xml:space="preserve">Address: </w:t>
      </w:r>
      <w:r w:rsidR="002B6BD2">
        <w:t>1434 W Blackhawk St. Apt 2R</w:t>
      </w:r>
      <w:r w:rsidR="00BD7919" w:rsidRPr="00D20CBC">
        <w:t>, Chicago IL 60618</w:t>
      </w:r>
      <w:r w:rsidR="002B6BD2">
        <w:t xml:space="preserve">  </w:t>
      </w:r>
      <w:r w:rsidR="002B6BD2">
        <w:tab/>
      </w:r>
      <w:r w:rsidR="0008463A">
        <w:t xml:space="preserve">        </w:t>
      </w:r>
      <w:r w:rsidR="0008463A" w:rsidRPr="00D20CBC">
        <w:rPr>
          <w:i/>
          <w:iCs/>
        </w:rPr>
        <w:t>Phone</w:t>
      </w:r>
      <w:r w:rsidR="0008463A" w:rsidRPr="00D20CBC">
        <w:t xml:space="preserve">:   (847)-309-2192 </w:t>
      </w:r>
    </w:p>
    <w:p w14:paraId="22CF56A1" w14:textId="6B9AFC31" w:rsidR="00D20CBC" w:rsidRPr="00D20CBC" w:rsidRDefault="000F29BC">
      <w:pPr>
        <w:widowControl w:val="0"/>
        <w:autoSpaceDE w:val="0"/>
      </w:pPr>
      <w:r w:rsidRPr="00D20CBC">
        <w:rPr>
          <w:i/>
          <w:iCs/>
        </w:rPr>
        <w:t>Email address:</w:t>
      </w:r>
      <w:r w:rsidRPr="00D20CBC">
        <w:t xml:space="preserve"> </w:t>
      </w:r>
      <w:hyperlink r:id="rId8" w:history="1">
        <w:r w:rsidR="002D761A" w:rsidRPr="00D20CBC">
          <w:rPr>
            <w:rStyle w:val="Hyperlink"/>
          </w:rPr>
          <w:t>brockdonovan@gmail.com</w:t>
        </w:r>
      </w:hyperlink>
      <w:r w:rsidR="0008463A">
        <w:t xml:space="preserve">  </w:t>
      </w:r>
      <w:r w:rsidR="0008463A">
        <w:tab/>
      </w:r>
      <w:r w:rsidR="0008463A">
        <w:tab/>
      </w:r>
      <w:r w:rsidR="0008463A">
        <w:tab/>
        <w:t xml:space="preserve">    </w:t>
      </w:r>
      <w:r w:rsidR="002D761A" w:rsidRPr="00D20CBC">
        <w:rPr>
          <w:i/>
        </w:rPr>
        <w:t>Website</w:t>
      </w:r>
      <w:r w:rsidR="002D761A" w:rsidRPr="00D20CBC">
        <w:t xml:space="preserve">: </w:t>
      </w:r>
      <w:hyperlink r:id="rId9" w:history="1">
        <w:r w:rsidR="002D761A" w:rsidRPr="00D20CBC">
          <w:rPr>
            <w:rStyle w:val="Hyperlink"/>
          </w:rPr>
          <w:t>www.brockdonovan.com</w:t>
        </w:r>
      </w:hyperlink>
      <w:r w:rsidR="002D761A" w:rsidRPr="00D20CBC">
        <w:tab/>
      </w:r>
    </w:p>
    <w:p w14:paraId="12E4D632" w14:textId="79616CC3" w:rsidR="00900C0D" w:rsidRPr="00900C0D" w:rsidRDefault="00900C0D" w:rsidP="0008463A">
      <w:pPr>
        <w:widowControl w:val="0"/>
        <w:pBdr>
          <w:bottom w:val="single" w:sz="6" w:space="1" w:color="auto"/>
        </w:pBdr>
        <w:autoSpaceDE w:val="0"/>
      </w:pPr>
    </w:p>
    <w:p w14:paraId="0BBE4558" w14:textId="1CE430DE" w:rsidR="009F1A4F" w:rsidRDefault="000F29BC" w:rsidP="009F1A4F">
      <w:pPr>
        <w:widowControl w:val="0"/>
        <w:autoSpaceDE w:val="0"/>
        <w:rPr>
          <w:b/>
          <w:bCs/>
        </w:rPr>
      </w:pPr>
      <w:r w:rsidRPr="00D20CBC">
        <w:rPr>
          <w:b/>
          <w:bCs/>
        </w:rPr>
        <w:t>EDUCATION</w:t>
      </w:r>
    </w:p>
    <w:p w14:paraId="0D2C7D2E" w14:textId="29623145" w:rsidR="00CA1D91" w:rsidRDefault="000F29BC" w:rsidP="005A474D">
      <w:pPr>
        <w:widowControl w:val="0"/>
        <w:autoSpaceDE w:val="0"/>
        <w:ind w:left="1454" w:hanging="1274"/>
      </w:pPr>
      <w:r w:rsidRPr="00D20CBC">
        <w:rPr>
          <w:b/>
          <w:bCs/>
        </w:rPr>
        <w:t xml:space="preserve">University of Illinois </w:t>
      </w:r>
      <w:r w:rsidR="00FE120E">
        <w:rPr>
          <w:b/>
          <w:bCs/>
        </w:rPr>
        <w:t xml:space="preserve">Champaign-Urbana </w:t>
      </w:r>
      <w:r w:rsidR="00D3011C">
        <w:rPr>
          <w:b/>
          <w:bCs/>
        </w:rPr>
        <w:t xml:space="preserve">    </w:t>
      </w:r>
      <w:r w:rsidR="00CA1D91">
        <w:rPr>
          <w:b/>
          <w:bCs/>
        </w:rPr>
        <w:tab/>
      </w:r>
      <w:r w:rsidR="00D3011C">
        <w:rPr>
          <w:b/>
          <w:bCs/>
        </w:rPr>
        <w:t xml:space="preserve">          </w:t>
      </w:r>
      <w:r w:rsidR="00FE120E">
        <w:t>B.S. Electrical Engineerin</w:t>
      </w:r>
      <w:r w:rsidR="00F32854">
        <w:t>g May</w:t>
      </w:r>
      <w:r w:rsidR="00D3011C">
        <w:t xml:space="preserve"> 20</w:t>
      </w:r>
      <w:r w:rsidR="00F32854">
        <w:t>08</w:t>
      </w:r>
    </w:p>
    <w:p w14:paraId="6F8ABF65" w14:textId="7EC1C229" w:rsidR="00900C0D" w:rsidRDefault="00FE120E" w:rsidP="005A474D">
      <w:pPr>
        <w:widowControl w:val="0"/>
        <w:autoSpaceDE w:val="0"/>
        <w:ind w:left="1454" w:hanging="1274"/>
        <w:jc w:val="center"/>
      </w:pPr>
      <w:r w:rsidRPr="00D20CBC">
        <w:rPr>
          <w:b/>
          <w:bCs/>
        </w:rPr>
        <w:t>University of Liverpool</w:t>
      </w:r>
      <w:r>
        <w:t xml:space="preserve">  </w:t>
      </w:r>
      <w:r w:rsidR="00F32854">
        <w:tab/>
      </w:r>
      <w:r w:rsidR="00F32854">
        <w:tab/>
      </w:r>
      <w:r w:rsidR="00F32854">
        <w:tab/>
        <w:t xml:space="preserve">       </w:t>
      </w:r>
      <w:r w:rsidR="00CA1D91">
        <w:t xml:space="preserve">   </w:t>
      </w:r>
      <w:r w:rsidR="00CA1D91">
        <w:tab/>
        <w:t xml:space="preserve">            Study Abroad Sept.</w:t>
      </w:r>
      <w:r w:rsidR="00AB0FDF" w:rsidRPr="00D20CBC">
        <w:t xml:space="preserve"> </w:t>
      </w:r>
      <w:r w:rsidR="00CA1D91">
        <w:t>2007 – Jan.</w:t>
      </w:r>
      <w:r w:rsidR="00AB0FDF" w:rsidRPr="00D20CBC">
        <w:t xml:space="preserve"> 2008</w:t>
      </w:r>
    </w:p>
    <w:p w14:paraId="7CE6AAC1" w14:textId="0AF48A98" w:rsidR="003A6AA5" w:rsidRPr="005A474D" w:rsidRDefault="005A474D" w:rsidP="005A474D">
      <w:pPr>
        <w:widowControl w:val="0"/>
        <w:tabs>
          <w:tab w:val="left" w:pos="720"/>
        </w:tabs>
        <w:autoSpaceDE w:val="0"/>
        <w:ind w:left="180"/>
        <w:jc w:val="center"/>
        <w:rPr>
          <w:bCs/>
        </w:rPr>
      </w:pPr>
      <w:r>
        <w:rPr>
          <w:b/>
          <w:bCs/>
        </w:rPr>
        <w:t xml:space="preserve">University of </w:t>
      </w:r>
      <w:r w:rsidRPr="00D20CBC">
        <w:rPr>
          <w:b/>
          <w:bCs/>
        </w:rPr>
        <w:t>I</w:t>
      </w:r>
      <w:r>
        <w:rPr>
          <w:b/>
          <w:bCs/>
        </w:rPr>
        <w:t xml:space="preserve">llinois at </w:t>
      </w:r>
      <w:r w:rsidRPr="00D20CBC">
        <w:rPr>
          <w:b/>
          <w:bCs/>
        </w:rPr>
        <w:t>C</w:t>
      </w:r>
      <w:r>
        <w:rPr>
          <w:b/>
          <w:bCs/>
        </w:rPr>
        <w:t>hicago</w:t>
      </w:r>
      <w:r w:rsidRPr="00D20CBC">
        <w:rPr>
          <w:bCs/>
        </w:rPr>
        <w:t xml:space="preserve"> </w:t>
      </w:r>
      <w:r w:rsidR="00E271EB">
        <w:rPr>
          <w:bCs/>
        </w:rPr>
        <w:t xml:space="preserve"> </w:t>
      </w:r>
      <w:r w:rsidR="00E271EB">
        <w:rPr>
          <w:bCs/>
        </w:rPr>
        <w:tab/>
        <w:t xml:space="preserve">     </w:t>
      </w:r>
      <w:bookmarkStart w:id="0" w:name="_GoBack"/>
      <w:bookmarkEnd w:id="0"/>
      <w:r w:rsidR="00E271EB">
        <w:rPr>
          <w:bCs/>
        </w:rPr>
        <w:t>1 Y</w:t>
      </w:r>
      <w:r>
        <w:rPr>
          <w:bCs/>
        </w:rPr>
        <w:t xml:space="preserve">ear </w:t>
      </w:r>
      <w:r w:rsidRPr="005A474D">
        <w:rPr>
          <w:bCs/>
        </w:rPr>
        <w:t>PhD coursework</w:t>
      </w:r>
      <w:r w:rsidR="00E271EB">
        <w:rPr>
          <w:bCs/>
        </w:rPr>
        <w:t xml:space="preserve"> in </w:t>
      </w:r>
      <w:r w:rsidRPr="00CA1D91">
        <w:t xml:space="preserve">Bioinformatics </w:t>
      </w:r>
      <w:r>
        <w:t xml:space="preserve">  2012 – 2013</w:t>
      </w:r>
    </w:p>
    <w:p w14:paraId="435DF44E" w14:textId="77777777" w:rsidR="005A474D" w:rsidRDefault="005A474D" w:rsidP="00950F24">
      <w:pPr>
        <w:widowControl w:val="0"/>
        <w:tabs>
          <w:tab w:val="left" w:pos="720"/>
        </w:tabs>
        <w:autoSpaceDE w:val="0"/>
        <w:rPr>
          <w:b/>
          <w:bCs/>
        </w:rPr>
      </w:pPr>
    </w:p>
    <w:p w14:paraId="7F68FA9A" w14:textId="6E9B1913" w:rsidR="00950F24" w:rsidRPr="00950F24" w:rsidRDefault="000F29BC" w:rsidP="00950F24">
      <w:pPr>
        <w:widowControl w:val="0"/>
        <w:tabs>
          <w:tab w:val="left" w:pos="720"/>
        </w:tabs>
        <w:autoSpaceDE w:val="0"/>
      </w:pPr>
      <w:r w:rsidRPr="00D20CBC">
        <w:rPr>
          <w:b/>
          <w:bCs/>
        </w:rPr>
        <w:t>EXPERIENCE</w:t>
      </w:r>
      <w:bookmarkStart w:id="1" w:name="title"/>
    </w:p>
    <w:p w14:paraId="00B424D0" w14:textId="187A882F" w:rsidR="00950F24" w:rsidRPr="00950F24" w:rsidRDefault="00950F24" w:rsidP="005A474D">
      <w:pPr>
        <w:pStyle w:val="Heading4"/>
        <w:spacing w:before="0"/>
        <w:ind w:firstLine="180"/>
        <w:textAlignment w:val="center"/>
        <w:rPr>
          <w:rFonts w:ascii="Times New Roman" w:hAnsi="Times New Roman" w:cs="Times New Roman"/>
          <w:b w:val="0"/>
          <w:bCs w:val="0"/>
          <w:i w:val="0"/>
          <w:color w:val="auto"/>
        </w:rPr>
      </w:pPr>
      <w:r w:rsidRPr="00950F24">
        <w:rPr>
          <w:rStyle w:val="Strong"/>
          <w:rFonts w:ascii="Times New Roman" w:hAnsi="Times New Roman" w:cs="Times New Roman"/>
          <w:b/>
          <w:i w:val="0"/>
          <w:color w:val="auto"/>
          <w:bdr w:val="none" w:sz="0" w:space="0" w:color="auto" w:frame="1"/>
        </w:rPr>
        <w:t>Organizing for Action</w:t>
      </w:r>
      <w:r w:rsidRPr="00950F24">
        <w:rPr>
          <w:rStyle w:val="Strong"/>
          <w:rFonts w:ascii="Times New Roman" w:hAnsi="Times New Roman" w:cs="Times New Roman"/>
          <w:b/>
          <w:bCs/>
          <w:i w:val="0"/>
          <w:color w:val="auto"/>
          <w:bdr w:val="none" w:sz="0" w:space="0" w:color="auto" w:frame="1"/>
        </w:rPr>
        <w:t xml:space="preserve"> </w:t>
      </w:r>
      <w:r>
        <w:rPr>
          <w:rStyle w:val="Strong"/>
          <w:rFonts w:ascii="Times New Roman" w:hAnsi="Times New Roman" w:cs="Times New Roman"/>
          <w:b/>
          <w:bCs/>
          <w:i w:val="0"/>
          <w:color w:val="auto"/>
          <w:bdr w:val="none" w:sz="0" w:space="0" w:color="auto" w:frame="1"/>
        </w:rPr>
        <w:t xml:space="preserve">- </w:t>
      </w:r>
      <w:r w:rsidRPr="00950F24">
        <w:rPr>
          <w:rFonts w:ascii="Times New Roman" w:hAnsi="Times New Roman" w:cs="Times New Roman"/>
          <w:i w:val="0"/>
          <w:color w:val="000000"/>
          <w:bdr w:val="none" w:sz="0" w:space="0" w:color="auto" w:frame="1"/>
        </w:rPr>
        <w:t>Analytics Engineer</w:t>
      </w:r>
      <w:bookmarkEnd w:id="1"/>
      <w:r>
        <w:rPr>
          <w:rFonts w:ascii="Times New Roman" w:hAnsi="Times New Roman" w:cs="Times New Roman"/>
          <w:i w:val="0"/>
          <w:color w:val="auto"/>
          <w:bdr w:val="none" w:sz="0" w:space="0" w:color="auto" w:frame="1"/>
        </w:rPr>
        <w:tab/>
      </w:r>
      <w:r>
        <w:rPr>
          <w:rFonts w:ascii="Times New Roman" w:hAnsi="Times New Roman" w:cs="Times New Roman"/>
          <w:i w:val="0"/>
          <w:color w:val="auto"/>
          <w:bdr w:val="none" w:sz="0" w:space="0" w:color="auto" w:frame="1"/>
        </w:rPr>
        <w:tab/>
      </w:r>
      <w:r>
        <w:rPr>
          <w:rFonts w:ascii="Times New Roman" w:hAnsi="Times New Roman" w:cs="Times New Roman"/>
          <w:i w:val="0"/>
          <w:color w:val="auto"/>
          <w:bdr w:val="none" w:sz="0" w:space="0" w:color="auto" w:frame="1"/>
        </w:rPr>
        <w:tab/>
        <w:t xml:space="preserve">        </w:t>
      </w:r>
      <w:r w:rsidRPr="00C01F08">
        <w:rPr>
          <w:rStyle w:val="experience-date-locale"/>
          <w:rFonts w:ascii="Times New Roman" w:hAnsi="Times New Roman" w:cs="Times New Roman"/>
          <w:b w:val="0"/>
          <w:i w:val="0"/>
          <w:color w:val="auto"/>
          <w:bdr w:val="none" w:sz="0" w:space="0" w:color="auto" w:frame="1"/>
          <w:shd w:val="clear" w:color="auto" w:fill="FFFFFF"/>
        </w:rPr>
        <w:t>October 2013</w:t>
      </w:r>
      <w:r w:rsidRPr="00C01F08">
        <w:rPr>
          <w:rStyle w:val="apple-converted-space"/>
          <w:rFonts w:ascii="Times New Roman" w:hAnsi="Times New Roman" w:cs="Times New Roman"/>
          <w:b w:val="0"/>
          <w:i w:val="0"/>
          <w:color w:val="auto"/>
          <w:bdr w:val="none" w:sz="0" w:space="0" w:color="auto" w:frame="1"/>
          <w:shd w:val="clear" w:color="auto" w:fill="FFFFFF"/>
        </w:rPr>
        <w:t> </w:t>
      </w:r>
      <w:r w:rsidRPr="00C01F08">
        <w:rPr>
          <w:rStyle w:val="experience-date-locale"/>
          <w:rFonts w:ascii="Times New Roman" w:hAnsi="Times New Roman" w:cs="Times New Roman"/>
          <w:b w:val="0"/>
          <w:i w:val="0"/>
          <w:color w:val="auto"/>
          <w:bdr w:val="none" w:sz="0" w:space="0" w:color="auto" w:frame="1"/>
          <w:shd w:val="clear" w:color="auto" w:fill="FFFFFF"/>
        </w:rPr>
        <w:t>– Present</w:t>
      </w:r>
    </w:p>
    <w:p w14:paraId="10D29B2C" w14:textId="77777777" w:rsidR="00950F24" w:rsidRDefault="00950F24" w:rsidP="00950F24">
      <w:pPr>
        <w:pStyle w:val="description"/>
        <w:numPr>
          <w:ilvl w:val="0"/>
          <w:numId w:val="23"/>
        </w:numPr>
        <w:shd w:val="clear" w:color="auto" w:fill="FFFFFF"/>
        <w:spacing w:before="0" w:beforeAutospacing="0" w:after="0" w:afterAutospacing="0"/>
        <w:ind w:hanging="270"/>
        <w:textAlignment w:val="baseline"/>
        <w:rPr>
          <w:rFonts w:ascii="Times New Roman" w:hAnsi="Times New Roman"/>
          <w:color w:val="333333"/>
          <w:sz w:val="24"/>
          <w:szCs w:val="24"/>
        </w:rPr>
      </w:pPr>
      <w:r w:rsidRPr="00950F24">
        <w:rPr>
          <w:rFonts w:ascii="Times New Roman" w:hAnsi="Times New Roman"/>
          <w:sz w:val="24"/>
          <w:szCs w:val="24"/>
        </w:rPr>
        <w:t>OFA is one of the nations largest political non-profits</w:t>
      </w:r>
      <w:r w:rsidRPr="00950F24">
        <w:rPr>
          <w:rFonts w:ascii="Times New Roman" w:hAnsi="Times New Roman"/>
          <w:color w:val="333333"/>
          <w:sz w:val="24"/>
          <w:szCs w:val="24"/>
        </w:rPr>
        <w:t xml:space="preserve"> with millions of email subscribers and social network followers.</w:t>
      </w:r>
      <w:r>
        <w:rPr>
          <w:rFonts w:ascii="Times New Roman" w:hAnsi="Times New Roman"/>
          <w:color w:val="333333"/>
          <w:sz w:val="24"/>
          <w:szCs w:val="24"/>
        </w:rPr>
        <w:t xml:space="preserve"> Run </w:t>
      </w:r>
      <w:hyperlink r:id="rId10" w:history="1">
        <w:r w:rsidRPr="004F4292">
          <w:rPr>
            <w:rStyle w:val="Hyperlink"/>
            <w:rFonts w:ascii="Times New Roman" w:hAnsi="Times New Roman"/>
            <w:sz w:val="24"/>
            <w:szCs w:val="24"/>
          </w:rPr>
          <w:t>www.barackobama.com</w:t>
        </w:r>
      </w:hyperlink>
      <w:r>
        <w:rPr>
          <w:rFonts w:ascii="Times New Roman" w:hAnsi="Times New Roman"/>
          <w:color w:val="333333"/>
          <w:sz w:val="24"/>
          <w:szCs w:val="24"/>
        </w:rPr>
        <w:t xml:space="preserve"> and associated email list.</w:t>
      </w:r>
      <w:r w:rsidRPr="00950F24">
        <w:rPr>
          <w:rStyle w:val="apple-converted-space"/>
          <w:rFonts w:ascii="Times New Roman" w:hAnsi="Times New Roman"/>
          <w:color w:val="333333"/>
          <w:sz w:val="24"/>
          <w:szCs w:val="24"/>
        </w:rPr>
        <w:t> </w:t>
      </w:r>
    </w:p>
    <w:p w14:paraId="1A6FA742" w14:textId="7A97AD57" w:rsidR="00950F24" w:rsidRDefault="00950F24" w:rsidP="00950F24">
      <w:pPr>
        <w:pStyle w:val="description"/>
        <w:numPr>
          <w:ilvl w:val="0"/>
          <w:numId w:val="23"/>
        </w:numPr>
        <w:shd w:val="clear" w:color="auto" w:fill="FFFFFF"/>
        <w:spacing w:before="0" w:beforeAutospacing="0" w:after="0" w:afterAutospacing="0"/>
        <w:ind w:hanging="270"/>
        <w:textAlignment w:val="baseline"/>
        <w:rPr>
          <w:rFonts w:ascii="Times New Roman" w:hAnsi="Times New Roman"/>
          <w:color w:val="333333"/>
          <w:sz w:val="24"/>
          <w:szCs w:val="24"/>
        </w:rPr>
      </w:pPr>
      <w:r w:rsidRPr="00950F24">
        <w:rPr>
          <w:rFonts w:ascii="Times New Roman" w:hAnsi="Times New Roman"/>
          <w:color w:val="333333"/>
          <w:sz w:val="24"/>
          <w:szCs w:val="24"/>
        </w:rPr>
        <w:t>Automate daily reporting usin</w:t>
      </w:r>
      <w:r>
        <w:rPr>
          <w:rFonts w:ascii="Times New Roman" w:hAnsi="Times New Roman"/>
          <w:color w:val="333333"/>
          <w:sz w:val="24"/>
          <w:szCs w:val="24"/>
        </w:rPr>
        <w:t xml:space="preserve">g Python, R, MySQL, </w:t>
      </w:r>
      <w:proofErr w:type="spellStart"/>
      <w:proofErr w:type="gramStart"/>
      <w:r>
        <w:rPr>
          <w:rFonts w:ascii="Times New Roman" w:hAnsi="Times New Roman"/>
          <w:color w:val="333333"/>
          <w:sz w:val="24"/>
          <w:szCs w:val="24"/>
        </w:rPr>
        <w:t>PostgreSQL</w:t>
      </w:r>
      <w:proofErr w:type="spellEnd"/>
      <w:proofErr w:type="gramEnd"/>
      <w:r>
        <w:rPr>
          <w:rFonts w:ascii="Times New Roman" w:hAnsi="Times New Roman"/>
          <w:color w:val="333333"/>
          <w:sz w:val="24"/>
          <w:szCs w:val="24"/>
        </w:rPr>
        <w:t>.</w:t>
      </w:r>
    </w:p>
    <w:p w14:paraId="05A52F5C" w14:textId="1E25CC6E" w:rsidR="00950F24" w:rsidRPr="00950F24" w:rsidRDefault="00950F24" w:rsidP="00950F24">
      <w:pPr>
        <w:pStyle w:val="description"/>
        <w:numPr>
          <w:ilvl w:val="0"/>
          <w:numId w:val="23"/>
        </w:numPr>
        <w:shd w:val="clear" w:color="auto" w:fill="FFFFFF"/>
        <w:spacing w:before="0" w:beforeAutospacing="0" w:after="0" w:afterAutospacing="0"/>
        <w:ind w:hanging="270"/>
        <w:textAlignment w:val="baseline"/>
        <w:rPr>
          <w:rFonts w:ascii="Times New Roman" w:hAnsi="Times New Roman"/>
          <w:color w:val="333333"/>
          <w:sz w:val="24"/>
          <w:szCs w:val="24"/>
        </w:rPr>
      </w:pPr>
      <w:r>
        <w:rPr>
          <w:rFonts w:ascii="Times New Roman" w:hAnsi="Times New Roman"/>
          <w:color w:val="333333"/>
          <w:sz w:val="24"/>
          <w:szCs w:val="24"/>
        </w:rPr>
        <w:t>Data</w:t>
      </w:r>
      <w:r w:rsidRPr="00950F24">
        <w:rPr>
          <w:rFonts w:ascii="Times New Roman" w:hAnsi="Times New Roman"/>
          <w:color w:val="333333"/>
          <w:sz w:val="24"/>
          <w:szCs w:val="24"/>
        </w:rPr>
        <w:t xml:space="preserve"> ma</w:t>
      </w:r>
      <w:r>
        <w:rPr>
          <w:rFonts w:ascii="Times New Roman" w:hAnsi="Times New Roman"/>
          <w:color w:val="333333"/>
          <w:sz w:val="24"/>
          <w:szCs w:val="24"/>
        </w:rPr>
        <w:t xml:space="preserve">nagement, web </w:t>
      </w:r>
      <w:r w:rsidRPr="00950F24">
        <w:rPr>
          <w:rFonts w:ascii="Times New Roman" w:hAnsi="Times New Roman"/>
          <w:color w:val="333333"/>
          <w:sz w:val="24"/>
          <w:szCs w:val="24"/>
        </w:rPr>
        <w:t>A/B testing site optimization</w:t>
      </w:r>
      <w:r>
        <w:rPr>
          <w:rFonts w:ascii="Times New Roman" w:hAnsi="Times New Roman"/>
          <w:color w:val="333333"/>
          <w:sz w:val="24"/>
          <w:szCs w:val="24"/>
        </w:rPr>
        <w:t xml:space="preserve">, </w:t>
      </w:r>
      <w:r w:rsidRPr="00950F24">
        <w:rPr>
          <w:rFonts w:ascii="Times New Roman" w:hAnsi="Times New Roman"/>
          <w:color w:val="333333"/>
          <w:sz w:val="24"/>
          <w:szCs w:val="24"/>
        </w:rPr>
        <w:t>Guide email and social team with data insights.</w:t>
      </w:r>
    </w:p>
    <w:p w14:paraId="171CEB07" w14:textId="1D834D3E" w:rsidR="005A474D" w:rsidRPr="005A474D" w:rsidRDefault="005A474D" w:rsidP="00F374E7">
      <w:pPr>
        <w:widowControl w:val="0"/>
        <w:tabs>
          <w:tab w:val="left" w:pos="720"/>
        </w:tabs>
        <w:autoSpaceDE w:val="0"/>
        <w:ind w:left="180"/>
        <w:rPr>
          <w:b/>
          <w:bCs/>
        </w:rPr>
      </w:pPr>
      <w:r w:rsidRPr="005A474D">
        <w:rPr>
          <w:b/>
          <w:bCs/>
        </w:rPr>
        <w:t>Geeks without Borders Hackathon</w:t>
      </w:r>
    </w:p>
    <w:p w14:paraId="347C3ED5" w14:textId="6E018644" w:rsidR="005A474D" w:rsidRPr="005A474D" w:rsidRDefault="005A474D" w:rsidP="005A474D">
      <w:pPr>
        <w:pStyle w:val="ListParagraph"/>
        <w:numPr>
          <w:ilvl w:val="0"/>
          <w:numId w:val="24"/>
        </w:numPr>
        <w:suppressAutoHyphens w:val="0"/>
        <w:ind w:hanging="270"/>
        <w:rPr>
          <w:lang w:eastAsia="en-US"/>
        </w:rPr>
      </w:pPr>
      <w:r w:rsidRPr="005A474D">
        <w:rPr>
          <w:shd w:val="clear" w:color="auto" w:fill="FFFFFF"/>
          <w:lang w:eastAsia="en-US"/>
        </w:rPr>
        <w:t>Worked with a team of 10 technical an</w:t>
      </w:r>
      <w:r>
        <w:rPr>
          <w:shd w:val="clear" w:color="auto" w:fill="FFFFFF"/>
          <w:lang w:eastAsia="en-US"/>
        </w:rPr>
        <w:t>d</w:t>
      </w:r>
      <w:r w:rsidRPr="005A474D">
        <w:rPr>
          <w:shd w:val="clear" w:color="auto" w:fill="FFFFFF"/>
          <w:lang w:eastAsia="en-US"/>
        </w:rPr>
        <w:t xml:space="preserve"> non-technical participants to </w:t>
      </w:r>
      <w:r>
        <w:rPr>
          <w:shd w:val="clear" w:color="auto" w:fill="FFFFFF"/>
          <w:lang w:eastAsia="en-US"/>
        </w:rPr>
        <w:t xml:space="preserve">create </w:t>
      </w:r>
      <w:r w:rsidRPr="005A474D">
        <w:rPr>
          <w:shd w:val="clear" w:color="auto" w:fill="FFFFFF"/>
          <w:lang w:eastAsia="en-US"/>
        </w:rPr>
        <w:t>a uniformed platform for the Greater Red Cross of Chicago to house volunteer dispatching and disaster information.</w:t>
      </w:r>
    </w:p>
    <w:p w14:paraId="5CAA7254" w14:textId="070193F4" w:rsidR="00CA1D91" w:rsidRPr="00CA1D91" w:rsidRDefault="0094213F" w:rsidP="005A474D">
      <w:pPr>
        <w:widowControl w:val="0"/>
        <w:tabs>
          <w:tab w:val="left" w:pos="720"/>
        </w:tabs>
        <w:autoSpaceDE w:val="0"/>
        <w:ind w:left="180"/>
        <w:rPr>
          <w:i/>
        </w:rPr>
      </w:pPr>
      <w:r w:rsidRPr="00D20CBC">
        <w:rPr>
          <w:b/>
          <w:bCs/>
        </w:rPr>
        <w:t>U</w:t>
      </w:r>
      <w:r w:rsidR="005A474D">
        <w:rPr>
          <w:b/>
          <w:bCs/>
        </w:rPr>
        <w:t>IC</w:t>
      </w:r>
      <w:r w:rsidR="00CA1D91">
        <w:t xml:space="preserve"> </w:t>
      </w:r>
    </w:p>
    <w:p w14:paraId="35A58BE2" w14:textId="353D0744" w:rsidR="0094213F" w:rsidRPr="00553622" w:rsidRDefault="0094213F" w:rsidP="0094213F">
      <w:pPr>
        <w:shd w:val="clear" w:color="auto" w:fill="FFFFFF"/>
        <w:ind w:left="180"/>
        <w:jc w:val="center"/>
        <w:rPr>
          <w:color w:val="222222"/>
          <w:lang w:eastAsia="en-US"/>
        </w:rPr>
      </w:pPr>
      <w:r w:rsidRPr="0094213F">
        <w:rPr>
          <w:i/>
        </w:rPr>
        <w:t xml:space="preserve">Graduate </w:t>
      </w:r>
      <w:r w:rsidRPr="00553622">
        <w:rPr>
          <w:i/>
        </w:rPr>
        <w:t xml:space="preserve">appointment </w:t>
      </w:r>
      <w:r w:rsidRPr="00553622">
        <w:rPr>
          <w:color w:val="222222"/>
          <w:lang w:eastAsia="en-US"/>
        </w:rPr>
        <w:t>UIC - School of Public Health</w:t>
      </w:r>
      <w:r w:rsidRPr="00553622">
        <w:rPr>
          <w:bCs/>
        </w:rPr>
        <w:tab/>
        <w:t xml:space="preserve">                   June 2013 – August 2013</w:t>
      </w:r>
    </w:p>
    <w:p w14:paraId="4AEEDAE2" w14:textId="018448F5" w:rsidR="0094213F" w:rsidRPr="00553622" w:rsidRDefault="00BB777E" w:rsidP="00553622">
      <w:pPr>
        <w:pStyle w:val="ListParagraph"/>
        <w:numPr>
          <w:ilvl w:val="0"/>
          <w:numId w:val="21"/>
        </w:numPr>
        <w:suppressAutoHyphens w:val="0"/>
        <w:ind w:hanging="270"/>
        <w:rPr>
          <w:lang w:eastAsia="en-US"/>
        </w:rPr>
      </w:pPr>
      <w:r>
        <w:rPr>
          <w:color w:val="222222"/>
          <w:shd w:val="clear" w:color="auto" w:fill="FFFFFF"/>
          <w:lang w:eastAsia="en-US"/>
        </w:rPr>
        <w:t xml:space="preserve">Performed </w:t>
      </w:r>
      <w:r w:rsidR="00F04BCE">
        <w:rPr>
          <w:color w:val="222222"/>
          <w:shd w:val="clear" w:color="auto" w:fill="FFFFFF"/>
          <w:lang w:eastAsia="en-US"/>
        </w:rPr>
        <w:t>medical</w:t>
      </w:r>
      <w:r w:rsidR="00CA1D91">
        <w:rPr>
          <w:color w:val="222222"/>
          <w:shd w:val="clear" w:color="auto" w:fill="FFFFFF"/>
          <w:lang w:eastAsia="en-US"/>
        </w:rPr>
        <w:t xml:space="preserve"> trial d</w:t>
      </w:r>
      <w:r w:rsidR="004F3D41" w:rsidRPr="00553622">
        <w:rPr>
          <w:color w:val="222222"/>
          <w:shd w:val="clear" w:color="auto" w:fill="FFFFFF"/>
          <w:lang w:eastAsia="en-US"/>
        </w:rPr>
        <w:t>ata analysis</w:t>
      </w:r>
      <w:r w:rsidR="00C06B8C">
        <w:rPr>
          <w:color w:val="222222"/>
          <w:shd w:val="clear" w:color="auto" w:fill="FFFFFF"/>
          <w:lang w:eastAsia="en-US"/>
        </w:rPr>
        <w:t xml:space="preserve"> (clustering, GEE)</w:t>
      </w:r>
      <w:r w:rsidR="0094213F" w:rsidRPr="00553622">
        <w:rPr>
          <w:color w:val="222222"/>
          <w:shd w:val="clear" w:color="auto" w:fill="FFFFFF"/>
          <w:lang w:eastAsia="en-US"/>
        </w:rPr>
        <w:t xml:space="preserve"> </w:t>
      </w:r>
      <w:r>
        <w:rPr>
          <w:color w:val="222222"/>
          <w:shd w:val="clear" w:color="auto" w:fill="FFFFFF"/>
          <w:lang w:eastAsia="en-US"/>
        </w:rPr>
        <w:t>using</w:t>
      </w:r>
      <w:r w:rsidR="0094213F" w:rsidRPr="00553622">
        <w:rPr>
          <w:color w:val="222222"/>
          <w:shd w:val="clear" w:color="auto" w:fill="FFFFFF"/>
          <w:lang w:eastAsia="en-US"/>
        </w:rPr>
        <w:t xml:space="preserve"> R</w:t>
      </w:r>
      <w:r>
        <w:rPr>
          <w:color w:val="222222"/>
          <w:shd w:val="clear" w:color="auto" w:fill="FFFFFF"/>
          <w:lang w:eastAsia="en-US"/>
        </w:rPr>
        <w:t>.</w:t>
      </w:r>
      <w:r w:rsidR="0094213F" w:rsidRPr="00553622">
        <w:rPr>
          <w:color w:val="222222"/>
          <w:shd w:val="clear" w:color="auto" w:fill="FFFFFF"/>
          <w:lang w:eastAsia="en-US"/>
        </w:rPr>
        <w:t xml:space="preserve"> </w:t>
      </w:r>
    </w:p>
    <w:p w14:paraId="1B5D67EB" w14:textId="1EB871AD" w:rsidR="00AB0FDF" w:rsidRPr="00553622" w:rsidRDefault="0094213F" w:rsidP="00F374E7">
      <w:pPr>
        <w:widowControl w:val="0"/>
        <w:tabs>
          <w:tab w:val="left" w:pos="720"/>
        </w:tabs>
        <w:autoSpaceDE w:val="0"/>
        <w:ind w:left="180"/>
        <w:jc w:val="center"/>
        <w:rPr>
          <w:bCs/>
        </w:rPr>
      </w:pPr>
      <w:r w:rsidRPr="00553622">
        <w:rPr>
          <w:i/>
        </w:rPr>
        <w:t xml:space="preserve">Teaching assistant </w:t>
      </w:r>
      <w:r w:rsidR="00D20CBC" w:rsidRPr="00553622">
        <w:rPr>
          <w:i/>
        </w:rPr>
        <w:t>Bio-statistics</w:t>
      </w:r>
      <w:r w:rsidR="00512CA9">
        <w:rPr>
          <w:i/>
        </w:rPr>
        <w:t xml:space="preserve"> &amp; </w:t>
      </w:r>
      <w:r w:rsidR="00512CA9" w:rsidRPr="00553622">
        <w:rPr>
          <w:i/>
        </w:rPr>
        <w:t>Bioinstrumentation</w:t>
      </w:r>
      <w:r w:rsidR="00512CA9" w:rsidRPr="00FE120E">
        <w:rPr>
          <w:i/>
        </w:rPr>
        <w:t xml:space="preserve"> Laboratory</w:t>
      </w:r>
      <w:r w:rsidR="00512CA9">
        <w:rPr>
          <w:bCs/>
        </w:rPr>
        <w:t xml:space="preserve">         </w:t>
      </w:r>
      <w:r w:rsidR="00512CA9">
        <w:rPr>
          <w:bCs/>
        </w:rPr>
        <w:tab/>
        <w:t xml:space="preserve">  </w:t>
      </w:r>
      <w:r w:rsidR="00512CA9">
        <w:rPr>
          <w:bCs/>
        </w:rPr>
        <w:tab/>
        <w:t xml:space="preserve">    2012 – 2013</w:t>
      </w:r>
    </w:p>
    <w:p w14:paraId="696852FF" w14:textId="77777777" w:rsidR="00AB0FDF" w:rsidRPr="00553622" w:rsidRDefault="00D20CBC" w:rsidP="00F374E7">
      <w:pPr>
        <w:pStyle w:val="ListParagraph"/>
        <w:widowControl w:val="0"/>
        <w:numPr>
          <w:ilvl w:val="0"/>
          <w:numId w:val="18"/>
        </w:numPr>
        <w:tabs>
          <w:tab w:val="left" w:pos="720"/>
        </w:tabs>
        <w:autoSpaceDE w:val="0"/>
        <w:ind w:left="180" w:firstLine="270"/>
      </w:pPr>
      <w:r w:rsidRPr="00553622">
        <w:t>Create homework and exams, grade exams, hold office hours and review sessions.</w:t>
      </w:r>
    </w:p>
    <w:p w14:paraId="0B947169" w14:textId="32AA0179" w:rsidR="004C7003" w:rsidRPr="006570F2" w:rsidRDefault="00063544" w:rsidP="00F374E7">
      <w:pPr>
        <w:widowControl w:val="0"/>
        <w:tabs>
          <w:tab w:val="left" w:pos="720"/>
        </w:tabs>
        <w:autoSpaceDE w:val="0"/>
        <w:ind w:left="180"/>
        <w:jc w:val="both"/>
      </w:pPr>
      <w:r w:rsidRPr="00D20CBC">
        <w:rPr>
          <w:b/>
          <w:bCs/>
        </w:rPr>
        <w:t xml:space="preserve">Motorola </w:t>
      </w:r>
      <w:r w:rsidR="00F21400" w:rsidRPr="00D20CBC">
        <w:rPr>
          <w:b/>
          <w:bCs/>
        </w:rPr>
        <w:t xml:space="preserve">(Enterprise Mobility </w:t>
      </w:r>
      <w:r w:rsidR="001668D8" w:rsidRPr="00D20CBC">
        <w:rPr>
          <w:b/>
          <w:bCs/>
        </w:rPr>
        <w:t>Solutions)</w:t>
      </w:r>
      <w:r w:rsidR="00F21400" w:rsidRPr="00D20CBC">
        <w:rPr>
          <w:b/>
          <w:bCs/>
        </w:rPr>
        <w:t xml:space="preserve"> </w:t>
      </w:r>
      <w:r w:rsidRPr="00D20CBC">
        <w:rPr>
          <w:b/>
          <w:bCs/>
        </w:rPr>
        <w:t>–</w:t>
      </w:r>
      <w:r w:rsidR="004C7003" w:rsidRPr="00D20CBC">
        <w:rPr>
          <w:b/>
          <w:bCs/>
        </w:rPr>
        <w:t xml:space="preserve"> </w:t>
      </w:r>
      <w:r w:rsidR="005D5F2E" w:rsidRPr="00D20CBC">
        <w:rPr>
          <w:b/>
          <w:bCs/>
        </w:rPr>
        <w:t>Senior System Engineer</w:t>
      </w:r>
      <w:r w:rsidR="00D20CBC">
        <w:tab/>
      </w:r>
      <w:r w:rsidR="00D20CBC">
        <w:tab/>
        <w:t xml:space="preserve">    2008</w:t>
      </w:r>
      <w:r w:rsidR="006570F2">
        <w:t xml:space="preserve"> – </w:t>
      </w:r>
      <w:r w:rsidR="00AB0FDF" w:rsidRPr="00D20CBC">
        <w:t>2012</w:t>
      </w:r>
      <w:r w:rsidR="006570F2">
        <w:t xml:space="preserve"> </w:t>
      </w:r>
      <w:r w:rsidR="004C7003" w:rsidRPr="00D20CBC">
        <w:rPr>
          <w:i/>
        </w:rPr>
        <w:t>Overview</w:t>
      </w:r>
    </w:p>
    <w:p w14:paraId="58CF8922" w14:textId="454218A1" w:rsidR="00063544" w:rsidRPr="00D20CBC" w:rsidRDefault="006A3AB2" w:rsidP="00F374E7">
      <w:pPr>
        <w:widowControl w:val="0"/>
        <w:numPr>
          <w:ilvl w:val="0"/>
          <w:numId w:val="5"/>
        </w:numPr>
        <w:tabs>
          <w:tab w:val="clear" w:pos="1080"/>
          <w:tab w:val="left" w:pos="720"/>
        </w:tabs>
        <w:autoSpaceDE w:val="0"/>
        <w:ind w:left="720" w:hanging="270"/>
        <w:jc w:val="both"/>
      </w:pPr>
      <w:r>
        <w:t>Design</w:t>
      </w:r>
      <w:r w:rsidR="005D5F2E" w:rsidRPr="00D20CBC">
        <w:t>, coordinate, and implemen</w:t>
      </w:r>
      <w:r>
        <w:t>t software and hardware updates</w:t>
      </w:r>
      <w:r w:rsidR="005D5F2E" w:rsidRPr="00D20CBC">
        <w:t xml:space="preserve"> to </w:t>
      </w:r>
      <w:r w:rsidR="00F064C0" w:rsidRPr="00D20CBC">
        <w:t xml:space="preserve">live, </w:t>
      </w:r>
      <w:r w:rsidR="006570F2">
        <w:t xml:space="preserve">mission critical </w:t>
      </w:r>
      <w:r w:rsidR="005D5F2E" w:rsidRPr="00D20CBC">
        <w:t>radio sy</w:t>
      </w:r>
      <w:r w:rsidR="004C7003" w:rsidRPr="00D20CBC">
        <w:t>stems</w:t>
      </w:r>
      <w:r w:rsidR="001833B5" w:rsidRPr="00D20CBC">
        <w:t xml:space="preserve"> </w:t>
      </w:r>
      <w:r w:rsidR="00E85179" w:rsidRPr="00D20CBC">
        <w:t xml:space="preserve">across </w:t>
      </w:r>
      <w:r w:rsidR="001833B5" w:rsidRPr="00D20CBC">
        <w:t>the US and abroad.</w:t>
      </w:r>
      <w:r w:rsidR="00AE0C66" w:rsidRPr="00D20CBC">
        <w:t xml:space="preserve"> </w:t>
      </w:r>
      <w:r>
        <w:t>Lead interdisc</w:t>
      </w:r>
      <w:r w:rsidR="00950F24">
        <w:t>iplinary teams of 5 – 30.</w:t>
      </w:r>
    </w:p>
    <w:p w14:paraId="2CCCBBD6" w14:textId="77777777" w:rsidR="004C7003" w:rsidRPr="00D20CBC" w:rsidRDefault="004C7003" w:rsidP="00F374E7">
      <w:pPr>
        <w:widowControl w:val="0"/>
        <w:tabs>
          <w:tab w:val="left" w:pos="630"/>
        </w:tabs>
        <w:autoSpaceDE w:val="0"/>
        <w:ind w:left="180"/>
        <w:rPr>
          <w:i/>
        </w:rPr>
      </w:pPr>
      <w:r w:rsidRPr="00D20CBC">
        <w:rPr>
          <w:i/>
        </w:rPr>
        <w:t>Responsibilities</w:t>
      </w:r>
    </w:p>
    <w:p w14:paraId="0D0E32C5" w14:textId="60B6CA51" w:rsidR="00FE5377" w:rsidRDefault="001F0EF6" w:rsidP="00FE5377">
      <w:pPr>
        <w:widowControl w:val="0"/>
        <w:numPr>
          <w:ilvl w:val="0"/>
          <w:numId w:val="5"/>
        </w:numPr>
        <w:tabs>
          <w:tab w:val="clear" w:pos="1080"/>
          <w:tab w:val="left" w:pos="720"/>
        </w:tabs>
        <w:autoSpaceDE w:val="0"/>
        <w:ind w:left="720" w:hanging="270"/>
        <w:jc w:val="both"/>
      </w:pPr>
      <w:r w:rsidRPr="00D20CBC">
        <w:t xml:space="preserve">Install and </w:t>
      </w:r>
      <w:r w:rsidR="00F064C0" w:rsidRPr="00D20CBC">
        <w:t>configure: UNIX, Linux, Windows</w:t>
      </w:r>
      <w:r w:rsidR="007671EE" w:rsidRPr="00D20CBC">
        <w:t xml:space="preserve"> </w:t>
      </w:r>
      <w:r w:rsidR="00F064C0" w:rsidRPr="00D20CBC">
        <w:t xml:space="preserve">servers and </w:t>
      </w:r>
      <w:r w:rsidR="00AB0FDF" w:rsidRPr="00D20CBC">
        <w:t>workstations</w:t>
      </w:r>
      <w:r w:rsidR="003D35FE" w:rsidRPr="00D20CBC">
        <w:t xml:space="preserve">. </w:t>
      </w:r>
      <w:r w:rsidR="001668D8" w:rsidRPr="00D20CBC">
        <w:t>T</w:t>
      </w:r>
      <w:r w:rsidR="003D35FE" w:rsidRPr="00D20CBC">
        <w:t xml:space="preserve">rouble </w:t>
      </w:r>
      <w:r w:rsidR="00A520E3" w:rsidRPr="00D20CBC">
        <w:t xml:space="preserve">shoot </w:t>
      </w:r>
      <w:r w:rsidRPr="00D20CBC">
        <w:t>n</w:t>
      </w:r>
      <w:r w:rsidR="00FE120E">
        <w:t xml:space="preserve">etwork, hardware and software </w:t>
      </w:r>
      <w:r w:rsidR="00F064C0" w:rsidRPr="00D20CBC">
        <w:t>issues.</w:t>
      </w:r>
      <w:r w:rsidR="001668D8" w:rsidRPr="00D20CBC">
        <w:t xml:space="preserve"> Configure TCP/IPv4 networks.</w:t>
      </w:r>
      <w:r w:rsidR="00FE5377" w:rsidRPr="00FE5377">
        <w:t xml:space="preserve"> </w:t>
      </w:r>
    </w:p>
    <w:p w14:paraId="2AEA3ABC" w14:textId="20F1332E" w:rsidR="00512CA9" w:rsidRPr="00D20CBC" w:rsidRDefault="00512CA9" w:rsidP="00FE5377">
      <w:pPr>
        <w:widowControl w:val="0"/>
        <w:numPr>
          <w:ilvl w:val="0"/>
          <w:numId w:val="5"/>
        </w:numPr>
        <w:tabs>
          <w:tab w:val="clear" w:pos="1080"/>
          <w:tab w:val="left" w:pos="720"/>
        </w:tabs>
        <w:autoSpaceDE w:val="0"/>
        <w:ind w:left="720" w:hanging="270"/>
        <w:jc w:val="both"/>
      </w:pPr>
      <w:r>
        <w:t>Lead product-testing team for new software release. Created testing schedule, ran meetings, logged defects, and coordinated resolutions with development teams. Created and held training session for other engineers, managers, and field support teams.</w:t>
      </w:r>
    </w:p>
    <w:p w14:paraId="74BE5A1F" w14:textId="4A2A2465" w:rsidR="00FE5377" w:rsidRPr="00D20CBC" w:rsidRDefault="00FE5377" w:rsidP="00FE5377">
      <w:pPr>
        <w:widowControl w:val="0"/>
        <w:tabs>
          <w:tab w:val="left" w:pos="630"/>
        </w:tabs>
        <w:autoSpaceDE w:val="0"/>
        <w:ind w:left="180"/>
        <w:rPr>
          <w:i/>
        </w:rPr>
      </w:pPr>
      <w:r>
        <w:rPr>
          <w:i/>
        </w:rPr>
        <w:t>Achievements</w:t>
      </w:r>
    </w:p>
    <w:p w14:paraId="243DD3FE" w14:textId="778B374E" w:rsidR="00FE5377" w:rsidRDefault="00FE5377" w:rsidP="00F374E7">
      <w:pPr>
        <w:widowControl w:val="0"/>
        <w:numPr>
          <w:ilvl w:val="0"/>
          <w:numId w:val="5"/>
        </w:numPr>
        <w:tabs>
          <w:tab w:val="clear" w:pos="1080"/>
          <w:tab w:val="left" w:pos="720"/>
        </w:tabs>
        <w:autoSpaceDE w:val="0"/>
        <w:ind w:left="720" w:hanging="270"/>
        <w:jc w:val="both"/>
      </w:pPr>
      <w:r>
        <w:t>Ranked in top 10% of Motorola every year of employment.</w:t>
      </w:r>
    </w:p>
    <w:p w14:paraId="454EDC74" w14:textId="2AA351AD" w:rsidR="001D0D2D" w:rsidRPr="00D20CBC" w:rsidRDefault="00FE5377" w:rsidP="00F374E7">
      <w:pPr>
        <w:widowControl w:val="0"/>
        <w:numPr>
          <w:ilvl w:val="0"/>
          <w:numId w:val="5"/>
        </w:numPr>
        <w:tabs>
          <w:tab w:val="clear" w:pos="1080"/>
          <w:tab w:val="left" w:pos="720"/>
        </w:tabs>
        <w:autoSpaceDE w:val="0"/>
        <w:ind w:left="720" w:hanging="270"/>
        <w:jc w:val="both"/>
      </w:pPr>
      <w:r>
        <w:t>Promoted to Senior engineer after only one year</w:t>
      </w:r>
    </w:p>
    <w:p w14:paraId="42BEBDBB" w14:textId="77777777" w:rsidR="006B5E44" w:rsidRPr="00D20CBC" w:rsidRDefault="000F29BC" w:rsidP="00F374E7">
      <w:pPr>
        <w:widowControl w:val="0"/>
        <w:tabs>
          <w:tab w:val="left" w:pos="720"/>
        </w:tabs>
        <w:autoSpaceDE w:val="0"/>
        <w:ind w:left="180"/>
      </w:pPr>
      <w:r w:rsidRPr="00D20CBC">
        <w:rPr>
          <w:b/>
          <w:bCs/>
        </w:rPr>
        <w:t>WPGU 107.1</w:t>
      </w:r>
      <w:r w:rsidRPr="00D20CBC">
        <w:t xml:space="preserve"> </w:t>
      </w:r>
      <w:r w:rsidRPr="00D20CBC">
        <w:rPr>
          <w:i/>
          <w:iCs/>
        </w:rPr>
        <w:t>-</w:t>
      </w:r>
      <w:r w:rsidRPr="00D20CBC">
        <w:t xml:space="preserve"> </w:t>
      </w:r>
      <w:r w:rsidRPr="00D20CBC">
        <w:rPr>
          <w:b/>
          <w:i/>
          <w:iCs/>
        </w:rPr>
        <w:t>Director of Engineering</w:t>
      </w:r>
      <w:r w:rsidRPr="00D20CBC">
        <w:rPr>
          <w:b/>
          <w:i/>
          <w:iCs/>
        </w:rPr>
        <w:tab/>
      </w:r>
      <w:r w:rsidRPr="00D20CBC">
        <w:rPr>
          <w:i/>
          <w:iCs/>
        </w:rPr>
        <w:tab/>
        <w:t xml:space="preserve">             </w:t>
      </w:r>
      <w:r w:rsidR="001E2C13" w:rsidRPr="00D20CBC">
        <w:rPr>
          <w:i/>
          <w:iCs/>
        </w:rPr>
        <w:t xml:space="preserve">                          </w:t>
      </w:r>
      <w:r w:rsidR="003828B9" w:rsidRPr="00D20CBC">
        <w:rPr>
          <w:i/>
          <w:iCs/>
        </w:rPr>
        <w:t xml:space="preserve"> </w:t>
      </w:r>
      <w:r w:rsidR="004314F9">
        <w:rPr>
          <w:i/>
          <w:iCs/>
        </w:rPr>
        <w:t xml:space="preserve">           </w:t>
      </w:r>
      <w:r w:rsidR="003828B9" w:rsidRPr="00D20CBC">
        <w:rPr>
          <w:i/>
          <w:iCs/>
        </w:rPr>
        <w:t xml:space="preserve"> </w:t>
      </w:r>
      <w:r w:rsidR="004314F9">
        <w:t xml:space="preserve">2006 – </w:t>
      </w:r>
      <w:r w:rsidRPr="00D20CBC">
        <w:t>2007</w:t>
      </w:r>
      <w:r w:rsidR="006B5E44" w:rsidRPr="00D20CBC">
        <w:t xml:space="preserve">   </w:t>
      </w:r>
    </w:p>
    <w:p w14:paraId="2A817D4F" w14:textId="6D39FDA6" w:rsidR="003823ED" w:rsidRPr="00D20CBC" w:rsidRDefault="003A6AA5" w:rsidP="00F374E7">
      <w:pPr>
        <w:widowControl w:val="0"/>
        <w:numPr>
          <w:ilvl w:val="0"/>
          <w:numId w:val="2"/>
        </w:numPr>
        <w:tabs>
          <w:tab w:val="clear" w:pos="2160"/>
          <w:tab w:val="num" w:pos="720"/>
        </w:tabs>
        <w:autoSpaceDE w:val="0"/>
        <w:ind w:left="720" w:hanging="270"/>
        <w:jc w:val="both"/>
      </w:pPr>
      <w:r>
        <w:t xml:space="preserve">Managed </w:t>
      </w:r>
      <w:r w:rsidR="000F29BC" w:rsidRPr="00D20CBC">
        <w:t xml:space="preserve">team of 12 </w:t>
      </w:r>
      <w:r w:rsidR="00383863" w:rsidRPr="00D20CBC">
        <w:t xml:space="preserve">student </w:t>
      </w:r>
      <w:r w:rsidR="000F29BC" w:rsidRPr="00D20CBC">
        <w:t>engineers</w:t>
      </w:r>
      <w:r w:rsidR="00383863" w:rsidRPr="00D20CBC">
        <w:t xml:space="preserve">. </w:t>
      </w:r>
      <w:r w:rsidR="000F29BC" w:rsidRPr="00D20CBC">
        <w:t xml:space="preserve">Ran </w:t>
      </w:r>
      <w:r>
        <w:t xml:space="preserve">weekly </w:t>
      </w:r>
      <w:r w:rsidR="000F29BC" w:rsidRPr="00D20CBC">
        <w:t>meeti</w:t>
      </w:r>
      <w:r>
        <w:t>ngs, made</w:t>
      </w:r>
      <w:r w:rsidR="006570F2">
        <w:t xml:space="preserve"> department budget, </w:t>
      </w:r>
      <w:r w:rsidR="00F1365B" w:rsidRPr="00D20CBC">
        <w:t xml:space="preserve">interviewed and hired new employees, </w:t>
      </w:r>
      <w:r>
        <w:t>d</w:t>
      </w:r>
      <w:r w:rsidR="00582491" w:rsidRPr="00D20CBC">
        <w:t xml:space="preserve">eveloped </w:t>
      </w:r>
      <w:r>
        <w:t>engineer projects to improve</w:t>
      </w:r>
      <w:r w:rsidR="00582491" w:rsidRPr="00D20CBC">
        <w:t xml:space="preserve"> station.</w:t>
      </w:r>
    </w:p>
    <w:p w14:paraId="44B11963" w14:textId="7722D936" w:rsidR="000F29BC" w:rsidRPr="00D20CBC" w:rsidRDefault="000F29BC" w:rsidP="00F374E7">
      <w:pPr>
        <w:widowControl w:val="0"/>
        <w:autoSpaceDE w:val="0"/>
        <w:ind w:left="180"/>
      </w:pPr>
      <w:r w:rsidRPr="00D20CBC">
        <w:rPr>
          <w:b/>
          <w:bCs/>
        </w:rPr>
        <w:t xml:space="preserve">Netmath at UIUC - </w:t>
      </w:r>
      <w:r w:rsidRPr="00D20CBC">
        <w:rPr>
          <w:b/>
          <w:i/>
          <w:iCs/>
        </w:rPr>
        <w:t xml:space="preserve">Differential </w:t>
      </w:r>
      <w:r w:rsidR="00432247" w:rsidRPr="00D20CBC">
        <w:rPr>
          <w:b/>
          <w:i/>
          <w:iCs/>
        </w:rPr>
        <w:t>E</w:t>
      </w:r>
      <w:r w:rsidRPr="00D20CBC">
        <w:rPr>
          <w:b/>
          <w:i/>
          <w:iCs/>
        </w:rPr>
        <w:t>quations Mentor</w:t>
      </w:r>
      <w:r w:rsidRPr="00D20CBC">
        <w:rPr>
          <w:b/>
        </w:rPr>
        <w:t xml:space="preserve"> </w:t>
      </w:r>
      <w:r w:rsidRPr="00D20CBC">
        <w:t xml:space="preserve">   </w:t>
      </w:r>
      <w:r w:rsidR="00F374E7">
        <w:t xml:space="preserve">       </w:t>
      </w:r>
      <w:r w:rsidR="004314F9">
        <w:t xml:space="preserve">            </w:t>
      </w:r>
      <w:r w:rsidRPr="00D20CBC">
        <w:t>May 2006 - September 2006</w:t>
      </w:r>
    </w:p>
    <w:p w14:paraId="59116BF3" w14:textId="77777777" w:rsidR="000F29BC" w:rsidRPr="00D20CBC" w:rsidRDefault="000F29BC">
      <w:pPr>
        <w:widowControl w:val="0"/>
        <w:pBdr>
          <w:top w:val="single" w:sz="4" w:space="1" w:color="000000"/>
        </w:pBdr>
        <w:autoSpaceDE w:val="0"/>
        <w:rPr>
          <w:b/>
          <w:bCs/>
        </w:rPr>
      </w:pPr>
      <w:r w:rsidRPr="00D20CBC">
        <w:rPr>
          <w:b/>
          <w:bCs/>
        </w:rPr>
        <w:t>SKILLS</w:t>
      </w:r>
    </w:p>
    <w:p w14:paraId="51B01470" w14:textId="06172882" w:rsidR="00950F24" w:rsidRDefault="000F29BC" w:rsidP="005A474D">
      <w:pPr>
        <w:widowControl w:val="0"/>
        <w:autoSpaceDE w:val="0"/>
        <w:ind w:left="1890" w:hanging="1620"/>
      </w:pPr>
      <w:r w:rsidRPr="00D20CBC">
        <w:rPr>
          <w:b/>
          <w:bCs/>
        </w:rPr>
        <w:t>Programming:</w:t>
      </w:r>
      <w:r w:rsidR="006B5E44" w:rsidRPr="00D20CBC">
        <w:rPr>
          <w:b/>
          <w:bCs/>
        </w:rPr>
        <w:t xml:space="preserve"> </w:t>
      </w:r>
      <w:r w:rsidR="00950F24">
        <w:t xml:space="preserve">Python, </w:t>
      </w:r>
      <w:r w:rsidR="00625E34">
        <w:t>R, Perl</w:t>
      </w:r>
      <w:r w:rsidR="00C639C5">
        <w:t>, Bash</w:t>
      </w:r>
      <w:r w:rsidR="005A474D">
        <w:t xml:space="preserve">. </w:t>
      </w:r>
      <w:r w:rsidR="00E1566B">
        <w:t>Limited</w:t>
      </w:r>
      <w:r w:rsidR="00950F24">
        <w:t xml:space="preserve"> experience with JavaScript</w:t>
      </w:r>
      <w:r w:rsidR="002B6BD2">
        <w:t>,</w:t>
      </w:r>
      <w:r w:rsidR="002B6BD2" w:rsidRPr="00D20CBC">
        <w:t xml:space="preserve"> HTML, </w:t>
      </w:r>
      <w:r w:rsidR="001C420C">
        <w:t>CSS</w:t>
      </w:r>
    </w:p>
    <w:p w14:paraId="6E279710" w14:textId="6B0CF835" w:rsidR="000F29BC" w:rsidRPr="00D20CBC" w:rsidRDefault="00685074" w:rsidP="00950F24">
      <w:pPr>
        <w:widowControl w:val="0"/>
        <w:autoSpaceDE w:val="0"/>
        <w:ind w:firstLine="270"/>
      </w:pPr>
      <w:r w:rsidRPr="00685074">
        <w:rPr>
          <w:b/>
        </w:rPr>
        <w:t>Certifications</w:t>
      </w:r>
      <w:r>
        <w:t>: Network +</w:t>
      </w:r>
    </w:p>
    <w:sectPr w:rsidR="000F29BC" w:rsidRPr="00D20CBC" w:rsidSect="00D3011C">
      <w:footnotePr>
        <w:pos w:val="beneathText"/>
      </w:footnotePr>
      <w:type w:val="continuous"/>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tarSymbol">
    <w:altName w:val="Arial Unicode MS"/>
    <w:charset w:val="00"/>
    <w:family w:val="auto"/>
    <w:pitch w:val="default"/>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C4AF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
      <w:lvlJc w:val="left"/>
      <w:pPr>
        <w:tabs>
          <w:tab w:val="num" w:pos="2160"/>
        </w:tabs>
        <w:ind w:left="2160" w:hanging="360"/>
      </w:pPr>
      <w:rPr>
        <w:rFonts w:ascii="Symbol" w:hAnsi="Symbol" w:cs="Symbol"/>
      </w:rPr>
    </w:lvl>
  </w:abstractNum>
  <w:abstractNum w:abstractNumId="2">
    <w:nsid w:val="00000002"/>
    <w:multiLevelType w:val="singleLevel"/>
    <w:tmpl w:val="00000002"/>
    <w:lvl w:ilvl="0">
      <w:start w:val="1"/>
      <w:numFmt w:val="bullet"/>
      <w:lvlText w:val=""/>
      <w:lvlJc w:val="left"/>
      <w:pPr>
        <w:tabs>
          <w:tab w:val="num" w:pos="2160"/>
        </w:tabs>
        <w:ind w:left="2160" w:hanging="360"/>
      </w:pPr>
      <w:rPr>
        <w:rFonts w:ascii="Symbol" w:hAnsi="Symbol" w:cs="Symbol"/>
      </w:rPr>
    </w:lvl>
  </w:abstractNum>
  <w:abstractNum w:abstractNumId="3">
    <w:nsid w:val="00000003"/>
    <w:multiLevelType w:val="singleLevel"/>
    <w:tmpl w:val="00000003"/>
    <w:name w:val="WW8Num3"/>
    <w:lvl w:ilvl="0">
      <w:start w:val="1"/>
      <w:numFmt w:val="bullet"/>
      <w:lvlText w:val=""/>
      <w:lvlJc w:val="left"/>
      <w:pPr>
        <w:tabs>
          <w:tab w:val="num" w:pos="1800"/>
        </w:tabs>
        <w:ind w:left="1800" w:hanging="360"/>
      </w:pPr>
      <w:rPr>
        <w:rFonts w:ascii="Symbol" w:hAnsi="Symbol" w:cs="Symbol"/>
      </w:rPr>
    </w:lvl>
  </w:abstractNum>
  <w:abstractNum w:abstractNumId="4">
    <w:nsid w:val="00000004"/>
    <w:multiLevelType w:val="singleLevel"/>
    <w:tmpl w:val="00000004"/>
    <w:name w:val="WW8Num4"/>
    <w:lvl w:ilvl="0">
      <w:start w:val="1"/>
      <w:numFmt w:val="bullet"/>
      <w:lvlText w:val=""/>
      <w:lvlJc w:val="left"/>
      <w:pPr>
        <w:tabs>
          <w:tab w:val="num" w:pos="2160"/>
        </w:tabs>
        <w:ind w:left="2160" w:hanging="360"/>
      </w:pPr>
      <w:rPr>
        <w:rFonts w:ascii="Symbol" w:hAnsi="Symbol" w:cs="Symbol"/>
      </w:rPr>
    </w:lvl>
  </w:abstractNum>
  <w:abstractNum w:abstractNumId="5">
    <w:nsid w:val="00000005"/>
    <w:multiLevelType w:val="multilevel"/>
    <w:tmpl w:val="00000005"/>
    <w:name w:val="WW8Num5"/>
    <w:lvl w:ilvl="0">
      <w:start w:val="1"/>
      <w:numFmt w:val="bullet"/>
      <w:lvlText w:val=""/>
      <w:lvlJc w:val="left"/>
      <w:pPr>
        <w:tabs>
          <w:tab w:val="num" w:pos="1080"/>
        </w:tabs>
        <w:ind w:left="1080" w:hanging="360"/>
      </w:pPr>
      <w:rPr>
        <w:rFonts w:ascii="Wingdings" w:hAnsi="Wingdings" w:cs="Symbol"/>
        <w:sz w:val="12"/>
        <w:szCs w:val="12"/>
      </w:rPr>
    </w:lvl>
    <w:lvl w:ilvl="1">
      <w:start w:val="1"/>
      <w:numFmt w:val="bullet"/>
      <w:lvlText w:val=""/>
      <w:lvlJc w:val="left"/>
      <w:pPr>
        <w:tabs>
          <w:tab w:val="num" w:pos="1800"/>
        </w:tabs>
        <w:ind w:left="1800" w:hanging="360"/>
      </w:pPr>
      <w:rPr>
        <w:rFonts w:ascii="Wingdings 2" w:hAnsi="Wingdings 2" w:cs="Courier New"/>
      </w:rPr>
    </w:lvl>
    <w:lvl w:ilvl="2">
      <w:start w:val="1"/>
      <w:numFmt w:val="bullet"/>
      <w:lvlText w:val="■"/>
      <w:lvlJc w:val="left"/>
      <w:pPr>
        <w:tabs>
          <w:tab w:val="num" w:pos="2520"/>
        </w:tabs>
        <w:ind w:left="2520" w:hanging="360"/>
      </w:pPr>
      <w:rPr>
        <w:rFonts w:ascii="StarSymbol" w:hAnsi="StarSymbol" w:cs="Wingdings"/>
      </w:rPr>
    </w:lvl>
    <w:lvl w:ilvl="3">
      <w:start w:val="1"/>
      <w:numFmt w:val="bullet"/>
      <w:lvlText w:val=""/>
      <w:lvlJc w:val="left"/>
      <w:pPr>
        <w:tabs>
          <w:tab w:val="num" w:pos="3240"/>
        </w:tabs>
        <w:ind w:left="3240" w:hanging="360"/>
      </w:pPr>
      <w:rPr>
        <w:rFonts w:ascii="Wingdings" w:hAnsi="Wingdings" w:cs="Symbol"/>
        <w:sz w:val="12"/>
        <w:szCs w:val="12"/>
      </w:rPr>
    </w:lvl>
    <w:lvl w:ilvl="4">
      <w:start w:val="1"/>
      <w:numFmt w:val="bullet"/>
      <w:lvlText w:val=""/>
      <w:lvlJc w:val="left"/>
      <w:pPr>
        <w:tabs>
          <w:tab w:val="num" w:pos="3960"/>
        </w:tabs>
        <w:ind w:left="3960" w:hanging="360"/>
      </w:pPr>
      <w:rPr>
        <w:rFonts w:ascii="Wingdings 2" w:hAnsi="Wingdings 2" w:cs="Courier New"/>
      </w:rPr>
    </w:lvl>
    <w:lvl w:ilvl="5">
      <w:start w:val="1"/>
      <w:numFmt w:val="bullet"/>
      <w:lvlText w:val="■"/>
      <w:lvlJc w:val="left"/>
      <w:pPr>
        <w:tabs>
          <w:tab w:val="num" w:pos="4680"/>
        </w:tabs>
        <w:ind w:left="4680" w:hanging="360"/>
      </w:pPr>
      <w:rPr>
        <w:rFonts w:ascii="StarSymbol" w:hAnsi="StarSymbol" w:cs="Wingdings"/>
      </w:rPr>
    </w:lvl>
    <w:lvl w:ilvl="6">
      <w:start w:val="1"/>
      <w:numFmt w:val="bullet"/>
      <w:lvlText w:val=""/>
      <w:lvlJc w:val="left"/>
      <w:pPr>
        <w:tabs>
          <w:tab w:val="num" w:pos="5400"/>
        </w:tabs>
        <w:ind w:left="5400" w:hanging="360"/>
      </w:pPr>
      <w:rPr>
        <w:rFonts w:ascii="Wingdings" w:hAnsi="Wingdings" w:cs="Symbol"/>
        <w:sz w:val="12"/>
        <w:szCs w:val="12"/>
      </w:rPr>
    </w:lvl>
    <w:lvl w:ilvl="7">
      <w:start w:val="1"/>
      <w:numFmt w:val="bullet"/>
      <w:lvlText w:val=""/>
      <w:lvlJc w:val="left"/>
      <w:pPr>
        <w:tabs>
          <w:tab w:val="num" w:pos="6120"/>
        </w:tabs>
        <w:ind w:left="6120" w:hanging="360"/>
      </w:pPr>
      <w:rPr>
        <w:rFonts w:ascii="Wingdings 2" w:hAnsi="Wingdings 2" w:cs="Courier New"/>
      </w:rPr>
    </w:lvl>
    <w:lvl w:ilvl="8">
      <w:start w:val="1"/>
      <w:numFmt w:val="bullet"/>
      <w:lvlText w:val="■"/>
      <w:lvlJc w:val="left"/>
      <w:pPr>
        <w:tabs>
          <w:tab w:val="num" w:pos="6840"/>
        </w:tabs>
        <w:ind w:left="6840" w:hanging="360"/>
      </w:pPr>
      <w:rPr>
        <w:rFonts w:ascii="StarSymbol" w:hAnsi="StarSymbol" w:cs="Wingdings"/>
      </w:rPr>
    </w:lvl>
  </w:abstractNum>
  <w:abstractNum w:abstractNumId="6">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EE507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8">
    <w:nsid w:val="110E79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2FF021A"/>
    <w:multiLevelType w:val="hybridMultilevel"/>
    <w:tmpl w:val="9848989C"/>
    <w:lvl w:ilvl="0" w:tplc="676870E8">
      <w:start w:val="1"/>
      <w:numFmt w:val="bullet"/>
      <w:lvlText w:val=""/>
      <w:lvlJc w:val="left"/>
      <w:pPr>
        <w:tabs>
          <w:tab w:val="num" w:pos="960"/>
        </w:tabs>
        <w:ind w:left="960" w:hanging="360"/>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3B82836"/>
    <w:multiLevelType w:val="hybridMultilevel"/>
    <w:tmpl w:val="A03C955C"/>
    <w:lvl w:ilvl="0" w:tplc="04090001">
      <w:start w:val="1"/>
      <w:numFmt w:val="bullet"/>
      <w:lvlText w:val=""/>
      <w:lvlJc w:val="left"/>
      <w:pPr>
        <w:tabs>
          <w:tab w:val="num" w:pos="960"/>
        </w:tabs>
        <w:ind w:left="960" w:hanging="360"/>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D96C55"/>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287301EC"/>
    <w:multiLevelType w:val="hybridMultilevel"/>
    <w:tmpl w:val="F64C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87D30"/>
    <w:multiLevelType w:val="hybridMultilevel"/>
    <w:tmpl w:val="F8F8F3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2DAE1618"/>
    <w:multiLevelType w:val="multilevel"/>
    <w:tmpl w:val="7DCEB5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644649F"/>
    <w:multiLevelType w:val="hybridMultilevel"/>
    <w:tmpl w:val="2F32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CF72B4"/>
    <w:multiLevelType w:val="hybridMultilevel"/>
    <w:tmpl w:val="A1CA5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9429B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52FA0129"/>
    <w:multiLevelType w:val="hybridMultilevel"/>
    <w:tmpl w:val="7A8E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DD0944"/>
    <w:multiLevelType w:val="hybridMultilevel"/>
    <w:tmpl w:val="68EE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EF4DC1"/>
    <w:multiLevelType w:val="hybridMultilevel"/>
    <w:tmpl w:val="242AAF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1431621"/>
    <w:multiLevelType w:val="multilevel"/>
    <w:tmpl w:val="2A8E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6D0BEB"/>
    <w:multiLevelType w:val="hybridMultilevel"/>
    <w:tmpl w:val="CD82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6B5932"/>
    <w:multiLevelType w:val="multilevel"/>
    <w:tmpl w:val="9848989C"/>
    <w:lvl w:ilvl="0">
      <w:start w:val="1"/>
      <w:numFmt w:val="bullet"/>
      <w:lvlText w:val=""/>
      <w:lvlJc w:val="left"/>
      <w:pPr>
        <w:tabs>
          <w:tab w:val="num" w:pos="960"/>
        </w:tabs>
        <w:ind w:left="960" w:hanging="360"/>
      </w:pPr>
      <w:rPr>
        <w:rFonts w:ascii="Symbol" w:hAnsi="Symbol" w:hint="default"/>
        <w:b/>
        <w:i w:val="0"/>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9"/>
  </w:num>
  <w:num w:numId="8">
    <w:abstractNumId w:val="23"/>
  </w:num>
  <w:num w:numId="9">
    <w:abstractNumId w:val="10"/>
  </w:num>
  <w:num w:numId="10">
    <w:abstractNumId w:val="16"/>
  </w:num>
  <w:num w:numId="11">
    <w:abstractNumId w:val="14"/>
  </w:num>
  <w:num w:numId="12">
    <w:abstractNumId w:val="7"/>
  </w:num>
  <w:num w:numId="13">
    <w:abstractNumId w:val="17"/>
  </w:num>
  <w:num w:numId="14">
    <w:abstractNumId w:val="11"/>
  </w:num>
  <w:num w:numId="15">
    <w:abstractNumId w:val="20"/>
  </w:num>
  <w:num w:numId="16">
    <w:abstractNumId w:val="21"/>
  </w:num>
  <w:num w:numId="17">
    <w:abstractNumId w:val="0"/>
  </w:num>
  <w:num w:numId="18">
    <w:abstractNumId w:val="15"/>
  </w:num>
  <w:num w:numId="19">
    <w:abstractNumId w:val="8"/>
  </w:num>
  <w:num w:numId="20">
    <w:abstractNumId w:val="22"/>
  </w:num>
  <w:num w:numId="21">
    <w:abstractNumId w:val="12"/>
  </w:num>
  <w:num w:numId="22">
    <w:abstractNumId w:val="13"/>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savePreviewPicture/>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9BC"/>
    <w:rsid w:val="000018E9"/>
    <w:rsid w:val="00060220"/>
    <w:rsid w:val="00063544"/>
    <w:rsid w:val="000647FA"/>
    <w:rsid w:val="00071093"/>
    <w:rsid w:val="0008463A"/>
    <w:rsid w:val="000A0F9C"/>
    <w:rsid w:val="000F29BC"/>
    <w:rsid w:val="000F3C46"/>
    <w:rsid w:val="001668D8"/>
    <w:rsid w:val="00170770"/>
    <w:rsid w:val="001833B5"/>
    <w:rsid w:val="001B5210"/>
    <w:rsid w:val="001C420C"/>
    <w:rsid w:val="001D0D2D"/>
    <w:rsid w:val="001E2C13"/>
    <w:rsid w:val="001F0EF6"/>
    <w:rsid w:val="002921F9"/>
    <w:rsid w:val="002B054B"/>
    <w:rsid w:val="002B6BD2"/>
    <w:rsid w:val="002C37F6"/>
    <w:rsid w:val="002D761A"/>
    <w:rsid w:val="00311549"/>
    <w:rsid w:val="00336914"/>
    <w:rsid w:val="0037019A"/>
    <w:rsid w:val="00374381"/>
    <w:rsid w:val="003823ED"/>
    <w:rsid w:val="003828B9"/>
    <w:rsid w:val="00383863"/>
    <w:rsid w:val="00384B46"/>
    <w:rsid w:val="003A6AA5"/>
    <w:rsid w:val="003A7143"/>
    <w:rsid w:val="003B0A84"/>
    <w:rsid w:val="003D35FE"/>
    <w:rsid w:val="003D61C8"/>
    <w:rsid w:val="003E570B"/>
    <w:rsid w:val="003E580C"/>
    <w:rsid w:val="004314F9"/>
    <w:rsid w:val="00432247"/>
    <w:rsid w:val="0043454A"/>
    <w:rsid w:val="00447085"/>
    <w:rsid w:val="0045186F"/>
    <w:rsid w:val="004772A3"/>
    <w:rsid w:val="004C7003"/>
    <w:rsid w:val="004F3D41"/>
    <w:rsid w:val="004F5798"/>
    <w:rsid w:val="00501075"/>
    <w:rsid w:val="00501559"/>
    <w:rsid w:val="00512CA9"/>
    <w:rsid w:val="00551D6A"/>
    <w:rsid w:val="00553622"/>
    <w:rsid w:val="00567658"/>
    <w:rsid w:val="00582491"/>
    <w:rsid w:val="005911A7"/>
    <w:rsid w:val="00592A9E"/>
    <w:rsid w:val="005A474D"/>
    <w:rsid w:val="005D5F2E"/>
    <w:rsid w:val="005E2B7B"/>
    <w:rsid w:val="005F7228"/>
    <w:rsid w:val="00625E34"/>
    <w:rsid w:val="00631D2B"/>
    <w:rsid w:val="006570F2"/>
    <w:rsid w:val="00666A4B"/>
    <w:rsid w:val="00685074"/>
    <w:rsid w:val="006975D1"/>
    <w:rsid w:val="006A3AB2"/>
    <w:rsid w:val="006A71E8"/>
    <w:rsid w:val="006B4BE6"/>
    <w:rsid w:val="006B5E44"/>
    <w:rsid w:val="006D2574"/>
    <w:rsid w:val="006E04AE"/>
    <w:rsid w:val="00713AF8"/>
    <w:rsid w:val="007671EE"/>
    <w:rsid w:val="007850C1"/>
    <w:rsid w:val="007A6948"/>
    <w:rsid w:val="0080511B"/>
    <w:rsid w:val="0080526B"/>
    <w:rsid w:val="00837EA1"/>
    <w:rsid w:val="00840D44"/>
    <w:rsid w:val="00841C71"/>
    <w:rsid w:val="0089276F"/>
    <w:rsid w:val="008B4205"/>
    <w:rsid w:val="008F0796"/>
    <w:rsid w:val="008F3AB7"/>
    <w:rsid w:val="00900C0D"/>
    <w:rsid w:val="009317EF"/>
    <w:rsid w:val="0093332C"/>
    <w:rsid w:val="0094213F"/>
    <w:rsid w:val="0094617A"/>
    <w:rsid w:val="00950F24"/>
    <w:rsid w:val="00983846"/>
    <w:rsid w:val="009919F7"/>
    <w:rsid w:val="009A0703"/>
    <w:rsid w:val="009A732D"/>
    <w:rsid w:val="009C4F3A"/>
    <w:rsid w:val="009F1A4F"/>
    <w:rsid w:val="00A21738"/>
    <w:rsid w:val="00A520E3"/>
    <w:rsid w:val="00A823E8"/>
    <w:rsid w:val="00AA4812"/>
    <w:rsid w:val="00AB0FDF"/>
    <w:rsid w:val="00AD34B1"/>
    <w:rsid w:val="00AD3EF4"/>
    <w:rsid w:val="00AE0C66"/>
    <w:rsid w:val="00AE7824"/>
    <w:rsid w:val="00B2774E"/>
    <w:rsid w:val="00B460A3"/>
    <w:rsid w:val="00B57D62"/>
    <w:rsid w:val="00BA167D"/>
    <w:rsid w:val="00BB2508"/>
    <w:rsid w:val="00BB777E"/>
    <w:rsid w:val="00BD7919"/>
    <w:rsid w:val="00C01F08"/>
    <w:rsid w:val="00C06B8C"/>
    <w:rsid w:val="00C07909"/>
    <w:rsid w:val="00C275EC"/>
    <w:rsid w:val="00C5150A"/>
    <w:rsid w:val="00C5215D"/>
    <w:rsid w:val="00C639C5"/>
    <w:rsid w:val="00C84BB1"/>
    <w:rsid w:val="00CA1D91"/>
    <w:rsid w:val="00CE2E0D"/>
    <w:rsid w:val="00CF7DC6"/>
    <w:rsid w:val="00D0078B"/>
    <w:rsid w:val="00D14A1F"/>
    <w:rsid w:val="00D150F0"/>
    <w:rsid w:val="00D20CBC"/>
    <w:rsid w:val="00D3011C"/>
    <w:rsid w:val="00D432E4"/>
    <w:rsid w:val="00D621C2"/>
    <w:rsid w:val="00DA00F7"/>
    <w:rsid w:val="00DA4170"/>
    <w:rsid w:val="00DA5CD2"/>
    <w:rsid w:val="00E1566B"/>
    <w:rsid w:val="00E271EB"/>
    <w:rsid w:val="00E3716A"/>
    <w:rsid w:val="00E54864"/>
    <w:rsid w:val="00E650B6"/>
    <w:rsid w:val="00E6658E"/>
    <w:rsid w:val="00E84A50"/>
    <w:rsid w:val="00E85179"/>
    <w:rsid w:val="00E876C7"/>
    <w:rsid w:val="00EC120F"/>
    <w:rsid w:val="00F04BCE"/>
    <w:rsid w:val="00F064C0"/>
    <w:rsid w:val="00F1365B"/>
    <w:rsid w:val="00F21400"/>
    <w:rsid w:val="00F32854"/>
    <w:rsid w:val="00F374E7"/>
    <w:rsid w:val="00F3779C"/>
    <w:rsid w:val="00F6604B"/>
    <w:rsid w:val="00F906B4"/>
    <w:rsid w:val="00FA53E8"/>
    <w:rsid w:val="00FB5857"/>
    <w:rsid w:val="00FB762D"/>
    <w:rsid w:val="00FE120E"/>
    <w:rsid w:val="00FE5377"/>
    <w:rsid w:val="00FF3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37F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paragraph" w:styleId="Heading3">
    <w:name w:val="heading 3"/>
    <w:basedOn w:val="Normal"/>
    <w:link w:val="Heading3Char"/>
    <w:uiPriority w:val="9"/>
    <w:qFormat/>
    <w:rsid w:val="00FE120E"/>
    <w:pPr>
      <w:suppressAutoHyphens w:val="0"/>
      <w:spacing w:before="100" w:beforeAutospacing="1" w:after="100" w:afterAutospacing="1"/>
      <w:outlineLvl w:val="2"/>
    </w:pPr>
    <w:rPr>
      <w:rFonts w:ascii="Times" w:hAnsi="Times"/>
      <w:b/>
      <w:bCs/>
      <w:sz w:val="27"/>
      <w:szCs w:val="27"/>
      <w:lang w:eastAsia="en-US"/>
    </w:rPr>
  </w:style>
  <w:style w:type="paragraph" w:styleId="Heading4">
    <w:name w:val="heading 4"/>
    <w:basedOn w:val="Normal"/>
    <w:next w:val="Normal"/>
    <w:link w:val="Heading4Char"/>
    <w:unhideWhenUsed/>
    <w:qFormat/>
    <w:rsid w:val="00950F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950F2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ymbol" w:eastAsia="StarSymbol" w:hAnsi="Symbol" w:cs="StarSymbol"/>
      <w:sz w:val="16"/>
      <w:szCs w:val="16"/>
    </w:rPr>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sz w:val="12"/>
      <w:szCs w:val="12"/>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Times New Roman" w:hAnsi="Times New Roman"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Times New Roman" w:hAnsi="Times New Roman" w:cs="Times New Roman"/>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List">
    <w:name w:val="List"/>
    <w:basedOn w:val="BodyText"/>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styleId="Hyperlink">
    <w:name w:val="Hyperlink"/>
    <w:basedOn w:val="DefaultParagraphFont"/>
    <w:rsid w:val="00501075"/>
    <w:rPr>
      <w:color w:val="0000FF"/>
      <w:u w:val="single"/>
    </w:rPr>
  </w:style>
  <w:style w:type="paragraph" w:styleId="NormalWeb">
    <w:name w:val="Normal (Web)"/>
    <w:basedOn w:val="Normal"/>
    <w:rsid w:val="003A7143"/>
    <w:pPr>
      <w:suppressAutoHyphens w:val="0"/>
      <w:spacing w:before="100" w:beforeAutospacing="1" w:after="100" w:afterAutospacing="1"/>
    </w:pPr>
    <w:rPr>
      <w:lang w:eastAsia="en-US"/>
    </w:rPr>
  </w:style>
  <w:style w:type="paragraph" w:styleId="BalloonText">
    <w:name w:val="Balloon Text"/>
    <w:basedOn w:val="Normal"/>
    <w:link w:val="BalloonTextChar"/>
    <w:rsid w:val="00AB0FDF"/>
    <w:rPr>
      <w:rFonts w:ascii="Lucida Grande" w:hAnsi="Lucida Grande" w:cs="Lucida Grande"/>
      <w:sz w:val="18"/>
      <w:szCs w:val="18"/>
    </w:rPr>
  </w:style>
  <w:style w:type="character" w:customStyle="1" w:styleId="BalloonTextChar">
    <w:name w:val="Balloon Text Char"/>
    <w:basedOn w:val="DefaultParagraphFont"/>
    <w:link w:val="BalloonText"/>
    <w:rsid w:val="00AB0FDF"/>
    <w:rPr>
      <w:rFonts w:ascii="Lucida Grande" w:hAnsi="Lucida Grande" w:cs="Lucida Grande"/>
      <w:sz w:val="18"/>
      <w:szCs w:val="18"/>
      <w:lang w:eastAsia="ar-SA"/>
    </w:rPr>
  </w:style>
  <w:style w:type="paragraph" w:styleId="ListParagraph">
    <w:name w:val="List Paragraph"/>
    <w:basedOn w:val="Normal"/>
    <w:uiPriority w:val="72"/>
    <w:rsid w:val="00D20CBC"/>
    <w:pPr>
      <w:ind w:left="720"/>
      <w:contextualSpacing/>
    </w:pPr>
  </w:style>
  <w:style w:type="character" w:customStyle="1" w:styleId="Heading3Char">
    <w:name w:val="Heading 3 Char"/>
    <w:basedOn w:val="DefaultParagraphFont"/>
    <w:link w:val="Heading3"/>
    <w:uiPriority w:val="9"/>
    <w:rsid w:val="00FE120E"/>
    <w:rPr>
      <w:rFonts w:ascii="Times" w:hAnsi="Times"/>
      <w:b/>
      <w:bCs/>
      <w:sz w:val="27"/>
      <w:szCs w:val="27"/>
    </w:rPr>
  </w:style>
  <w:style w:type="character" w:customStyle="1" w:styleId="Heading4Char">
    <w:name w:val="Heading 4 Char"/>
    <w:basedOn w:val="DefaultParagraphFont"/>
    <w:link w:val="Heading4"/>
    <w:rsid w:val="00950F24"/>
    <w:rPr>
      <w:rFonts w:asciiTheme="majorHAnsi" w:eastAsiaTheme="majorEastAsia" w:hAnsiTheme="majorHAnsi" w:cstheme="majorBidi"/>
      <w:b/>
      <w:bCs/>
      <w:i/>
      <w:iCs/>
      <w:color w:val="4F81BD" w:themeColor="accent1"/>
      <w:sz w:val="24"/>
      <w:szCs w:val="24"/>
      <w:lang w:eastAsia="ar-SA"/>
    </w:rPr>
  </w:style>
  <w:style w:type="character" w:customStyle="1" w:styleId="Heading5Char">
    <w:name w:val="Heading 5 Char"/>
    <w:basedOn w:val="DefaultParagraphFont"/>
    <w:link w:val="Heading5"/>
    <w:rsid w:val="00950F24"/>
    <w:rPr>
      <w:rFonts w:asciiTheme="majorHAnsi" w:eastAsiaTheme="majorEastAsia" w:hAnsiTheme="majorHAnsi" w:cstheme="majorBidi"/>
      <w:color w:val="243F60" w:themeColor="accent1" w:themeShade="7F"/>
      <w:sz w:val="24"/>
      <w:szCs w:val="24"/>
      <w:lang w:eastAsia="ar-SA"/>
    </w:rPr>
  </w:style>
  <w:style w:type="character" w:styleId="Strong">
    <w:name w:val="Strong"/>
    <w:basedOn w:val="DefaultParagraphFont"/>
    <w:uiPriority w:val="22"/>
    <w:qFormat/>
    <w:rsid w:val="00950F24"/>
    <w:rPr>
      <w:b/>
      <w:bCs/>
    </w:rPr>
  </w:style>
  <w:style w:type="character" w:customStyle="1" w:styleId="experience-date-locale">
    <w:name w:val="experience-date-locale"/>
    <w:basedOn w:val="DefaultParagraphFont"/>
    <w:rsid w:val="00950F24"/>
  </w:style>
  <w:style w:type="character" w:customStyle="1" w:styleId="apple-converted-space">
    <w:name w:val="apple-converted-space"/>
    <w:basedOn w:val="DefaultParagraphFont"/>
    <w:rsid w:val="00950F24"/>
  </w:style>
  <w:style w:type="character" w:customStyle="1" w:styleId="locality">
    <w:name w:val="locality"/>
    <w:basedOn w:val="DefaultParagraphFont"/>
    <w:rsid w:val="00950F24"/>
  </w:style>
  <w:style w:type="paragraph" w:customStyle="1" w:styleId="description">
    <w:name w:val="description"/>
    <w:basedOn w:val="Normal"/>
    <w:rsid w:val="00950F24"/>
    <w:pPr>
      <w:suppressAutoHyphens w:val="0"/>
      <w:spacing w:before="100" w:beforeAutospacing="1" w:after="100" w:afterAutospacing="1"/>
    </w:pPr>
    <w:rPr>
      <w:rFonts w:ascii="Times" w:hAnsi="Times"/>
      <w:sz w:val="20"/>
      <w:szCs w:val="20"/>
      <w:lang w:eastAsia="en-US"/>
    </w:rPr>
  </w:style>
  <w:style w:type="character" w:styleId="FollowedHyperlink">
    <w:name w:val="FollowedHyperlink"/>
    <w:basedOn w:val="DefaultParagraphFont"/>
    <w:rsid w:val="00950F2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eastAsia="ar-SA"/>
    </w:rPr>
  </w:style>
  <w:style w:type="paragraph" w:styleId="Heading3">
    <w:name w:val="heading 3"/>
    <w:basedOn w:val="Normal"/>
    <w:link w:val="Heading3Char"/>
    <w:uiPriority w:val="9"/>
    <w:qFormat/>
    <w:rsid w:val="00FE120E"/>
    <w:pPr>
      <w:suppressAutoHyphens w:val="0"/>
      <w:spacing w:before="100" w:beforeAutospacing="1" w:after="100" w:afterAutospacing="1"/>
      <w:outlineLvl w:val="2"/>
    </w:pPr>
    <w:rPr>
      <w:rFonts w:ascii="Times" w:hAnsi="Times"/>
      <w:b/>
      <w:bCs/>
      <w:sz w:val="27"/>
      <w:szCs w:val="27"/>
      <w:lang w:eastAsia="en-US"/>
    </w:rPr>
  </w:style>
  <w:style w:type="paragraph" w:styleId="Heading4">
    <w:name w:val="heading 4"/>
    <w:basedOn w:val="Normal"/>
    <w:next w:val="Normal"/>
    <w:link w:val="Heading4Char"/>
    <w:unhideWhenUsed/>
    <w:qFormat/>
    <w:rsid w:val="00950F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950F2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ymbol" w:eastAsia="StarSymbol" w:hAnsi="Symbol" w:cs="StarSymbol"/>
      <w:sz w:val="16"/>
      <w:szCs w:val="16"/>
    </w:rPr>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sz w:val="12"/>
      <w:szCs w:val="12"/>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Times New Roman" w:hAnsi="Times New Roman"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Times New Roman" w:hAnsi="Times New Roman" w:cs="Times New Roman"/>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List">
    <w:name w:val="List"/>
    <w:basedOn w:val="BodyText"/>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character" w:styleId="Hyperlink">
    <w:name w:val="Hyperlink"/>
    <w:basedOn w:val="DefaultParagraphFont"/>
    <w:rsid w:val="00501075"/>
    <w:rPr>
      <w:color w:val="0000FF"/>
      <w:u w:val="single"/>
    </w:rPr>
  </w:style>
  <w:style w:type="paragraph" w:styleId="NormalWeb">
    <w:name w:val="Normal (Web)"/>
    <w:basedOn w:val="Normal"/>
    <w:rsid w:val="003A7143"/>
    <w:pPr>
      <w:suppressAutoHyphens w:val="0"/>
      <w:spacing w:before="100" w:beforeAutospacing="1" w:after="100" w:afterAutospacing="1"/>
    </w:pPr>
    <w:rPr>
      <w:lang w:eastAsia="en-US"/>
    </w:rPr>
  </w:style>
  <w:style w:type="paragraph" w:styleId="BalloonText">
    <w:name w:val="Balloon Text"/>
    <w:basedOn w:val="Normal"/>
    <w:link w:val="BalloonTextChar"/>
    <w:rsid w:val="00AB0FDF"/>
    <w:rPr>
      <w:rFonts w:ascii="Lucida Grande" w:hAnsi="Lucida Grande" w:cs="Lucida Grande"/>
      <w:sz w:val="18"/>
      <w:szCs w:val="18"/>
    </w:rPr>
  </w:style>
  <w:style w:type="character" w:customStyle="1" w:styleId="BalloonTextChar">
    <w:name w:val="Balloon Text Char"/>
    <w:basedOn w:val="DefaultParagraphFont"/>
    <w:link w:val="BalloonText"/>
    <w:rsid w:val="00AB0FDF"/>
    <w:rPr>
      <w:rFonts w:ascii="Lucida Grande" w:hAnsi="Lucida Grande" w:cs="Lucida Grande"/>
      <w:sz w:val="18"/>
      <w:szCs w:val="18"/>
      <w:lang w:eastAsia="ar-SA"/>
    </w:rPr>
  </w:style>
  <w:style w:type="paragraph" w:styleId="ListParagraph">
    <w:name w:val="List Paragraph"/>
    <w:basedOn w:val="Normal"/>
    <w:uiPriority w:val="72"/>
    <w:rsid w:val="00D20CBC"/>
    <w:pPr>
      <w:ind w:left="720"/>
      <w:contextualSpacing/>
    </w:pPr>
  </w:style>
  <w:style w:type="character" w:customStyle="1" w:styleId="Heading3Char">
    <w:name w:val="Heading 3 Char"/>
    <w:basedOn w:val="DefaultParagraphFont"/>
    <w:link w:val="Heading3"/>
    <w:uiPriority w:val="9"/>
    <w:rsid w:val="00FE120E"/>
    <w:rPr>
      <w:rFonts w:ascii="Times" w:hAnsi="Times"/>
      <w:b/>
      <w:bCs/>
      <w:sz w:val="27"/>
      <w:szCs w:val="27"/>
    </w:rPr>
  </w:style>
  <w:style w:type="character" w:customStyle="1" w:styleId="Heading4Char">
    <w:name w:val="Heading 4 Char"/>
    <w:basedOn w:val="DefaultParagraphFont"/>
    <w:link w:val="Heading4"/>
    <w:rsid w:val="00950F24"/>
    <w:rPr>
      <w:rFonts w:asciiTheme="majorHAnsi" w:eastAsiaTheme="majorEastAsia" w:hAnsiTheme="majorHAnsi" w:cstheme="majorBidi"/>
      <w:b/>
      <w:bCs/>
      <w:i/>
      <w:iCs/>
      <w:color w:val="4F81BD" w:themeColor="accent1"/>
      <w:sz w:val="24"/>
      <w:szCs w:val="24"/>
      <w:lang w:eastAsia="ar-SA"/>
    </w:rPr>
  </w:style>
  <w:style w:type="character" w:customStyle="1" w:styleId="Heading5Char">
    <w:name w:val="Heading 5 Char"/>
    <w:basedOn w:val="DefaultParagraphFont"/>
    <w:link w:val="Heading5"/>
    <w:rsid w:val="00950F24"/>
    <w:rPr>
      <w:rFonts w:asciiTheme="majorHAnsi" w:eastAsiaTheme="majorEastAsia" w:hAnsiTheme="majorHAnsi" w:cstheme="majorBidi"/>
      <w:color w:val="243F60" w:themeColor="accent1" w:themeShade="7F"/>
      <w:sz w:val="24"/>
      <w:szCs w:val="24"/>
      <w:lang w:eastAsia="ar-SA"/>
    </w:rPr>
  </w:style>
  <w:style w:type="character" w:styleId="Strong">
    <w:name w:val="Strong"/>
    <w:basedOn w:val="DefaultParagraphFont"/>
    <w:uiPriority w:val="22"/>
    <w:qFormat/>
    <w:rsid w:val="00950F24"/>
    <w:rPr>
      <w:b/>
      <w:bCs/>
    </w:rPr>
  </w:style>
  <w:style w:type="character" w:customStyle="1" w:styleId="experience-date-locale">
    <w:name w:val="experience-date-locale"/>
    <w:basedOn w:val="DefaultParagraphFont"/>
    <w:rsid w:val="00950F24"/>
  </w:style>
  <w:style w:type="character" w:customStyle="1" w:styleId="apple-converted-space">
    <w:name w:val="apple-converted-space"/>
    <w:basedOn w:val="DefaultParagraphFont"/>
    <w:rsid w:val="00950F24"/>
  </w:style>
  <w:style w:type="character" w:customStyle="1" w:styleId="locality">
    <w:name w:val="locality"/>
    <w:basedOn w:val="DefaultParagraphFont"/>
    <w:rsid w:val="00950F24"/>
  </w:style>
  <w:style w:type="paragraph" w:customStyle="1" w:styleId="description">
    <w:name w:val="description"/>
    <w:basedOn w:val="Normal"/>
    <w:rsid w:val="00950F24"/>
    <w:pPr>
      <w:suppressAutoHyphens w:val="0"/>
      <w:spacing w:before="100" w:beforeAutospacing="1" w:after="100" w:afterAutospacing="1"/>
    </w:pPr>
    <w:rPr>
      <w:rFonts w:ascii="Times" w:hAnsi="Times"/>
      <w:sz w:val="20"/>
      <w:szCs w:val="20"/>
      <w:lang w:eastAsia="en-US"/>
    </w:rPr>
  </w:style>
  <w:style w:type="character" w:styleId="FollowedHyperlink">
    <w:name w:val="FollowedHyperlink"/>
    <w:basedOn w:val="DefaultParagraphFont"/>
    <w:rsid w:val="00950F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29197">
      <w:bodyDiv w:val="1"/>
      <w:marLeft w:val="0"/>
      <w:marRight w:val="0"/>
      <w:marTop w:val="0"/>
      <w:marBottom w:val="0"/>
      <w:divBdr>
        <w:top w:val="none" w:sz="0" w:space="0" w:color="auto"/>
        <w:left w:val="none" w:sz="0" w:space="0" w:color="auto"/>
        <w:bottom w:val="none" w:sz="0" w:space="0" w:color="auto"/>
        <w:right w:val="none" w:sz="0" w:space="0" w:color="auto"/>
      </w:divBdr>
    </w:div>
    <w:div w:id="912009058">
      <w:bodyDiv w:val="1"/>
      <w:marLeft w:val="0"/>
      <w:marRight w:val="0"/>
      <w:marTop w:val="0"/>
      <w:marBottom w:val="0"/>
      <w:divBdr>
        <w:top w:val="none" w:sz="0" w:space="0" w:color="auto"/>
        <w:left w:val="none" w:sz="0" w:space="0" w:color="auto"/>
        <w:bottom w:val="none" w:sz="0" w:space="0" w:color="auto"/>
        <w:right w:val="none" w:sz="0" w:space="0" w:color="auto"/>
      </w:divBdr>
    </w:div>
    <w:div w:id="942541895">
      <w:bodyDiv w:val="1"/>
      <w:marLeft w:val="0"/>
      <w:marRight w:val="0"/>
      <w:marTop w:val="0"/>
      <w:marBottom w:val="0"/>
      <w:divBdr>
        <w:top w:val="none" w:sz="0" w:space="0" w:color="auto"/>
        <w:left w:val="none" w:sz="0" w:space="0" w:color="auto"/>
        <w:bottom w:val="none" w:sz="0" w:space="0" w:color="auto"/>
        <w:right w:val="none" w:sz="0" w:space="0" w:color="auto"/>
      </w:divBdr>
    </w:div>
    <w:div w:id="1440951012">
      <w:bodyDiv w:val="1"/>
      <w:marLeft w:val="0"/>
      <w:marRight w:val="0"/>
      <w:marTop w:val="0"/>
      <w:marBottom w:val="0"/>
      <w:divBdr>
        <w:top w:val="none" w:sz="0" w:space="0" w:color="auto"/>
        <w:left w:val="none" w:sz="0" w:space="0" w:color="auto"/>
        <w:bottom w:val="none" w:sz="0" w:space="0" w:color="auto"/>
        <w:right w:val="none" w:sz="0" w:space="0" w:color="auto"/>
      </w:divBdr>
    </w:div>
    <w:div w:id="1628118439">
      <w:bodyDiv w:val="1"/>
      <w:marLeft w:val="0"/>
      <w:marRight w:val="0"/>
      <w:marTop w:val="0"/>
      <w:marBottom w:val="0"/>
      <w:divBdr>
        <w:top w:val="none" w:sz="0" w:space="0" w:color="auto"/>
        <w:left w:val="none" w:sz="0" w:space="0" w:color="auto"/>
        <w:bottom w:val="none" w:sz="0" w:space="0" w:color="auto"/>
        <w:right w:val="none" w:sz="0" w:space="0" w:color="auto"/>
      </w:divBdr>
    </w:div>
    <w:div w:id="19579539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brockdonovan@gmail.com" TargetMode="External"/><Relationship Id="rId9" Type="http://schemas.openxmlformats.org/officeDocument/2006/relationships/hyperlink" Target="http://www.brockdonovan.com" TargetMode="External"/><Relationship Id="rId10" Type="http://schemas.openxmlformats.org/officeDocument/2006/relationships/hyperlink" Target="http://www.barackoba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11DE8-7F98-D046-923C-D428F007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428</Words>
  <Characters>2440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Brock Donovan </vt:lpstr>
    </vt:vector>
  </TitlesOfParts>
  <Company>Tibet Inc.</Company>
  <LinksUpToDate>false</LinksUpToDate>
  <CharactersWithSpaces>2863</CharactersWithSpaces>
  <SharedDoc>false</SharedDoc>
  <HLinks>
    <vt:vector size="12" baseType="variant">
      <vt:variant>
        <vt:i4>4325469</vt:i4>
      </vt:variant>
      <vt:variant>
        <vt:i4>3</vt:i4>
      </vt:variant>
      <vt:variant>
        <vt:i4>0</vt:i4>
      </vt:variant>
      <vt:variant>
        <vt:i4>5</vt:i4>
      </vt:variant>
      <vt:variant>
        <vt:lpwstr>http://www.brockdonovan.com/</vt:lpwstr>
      </vt:variant>
      <vt:variant>
        <vt:lpwstr/>
      </vt:variant>
      <vt:variant>
        <vt:i4>6291520</vt:i4>
      </vt:variant>
      <vt:variant>
        <vt:i4>0</vt:i4>
      </vt:variant>
      <vt:variant>
        <vt:i4>0</vt:i4>
      </vt:variant>
      <vt:variant>
        <vt:i4>5</vt:i4>
      </vt:variant>
      <vt:variant>
        <vt:lpwstr>mailto:brockdonovan@gmail.com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Brock Donovan </dc:title>
  <dc:subject/>
  <dc:creator>dali lamma</dc:creator>
  <cp:keywords/>
  <cp:lastModifiedBy>Brock Donovan</cp:lastModifiedBy>
  <cp:revision>5</cp:revision>
  <cp:lastPrinted>2013-07-26T15:48:00Z</cp:lastPrinted>
  <dcterms:created xsi:type="dcterms:W3CDTF">2014-10-26T22:27:00Z</dcterms:created>
  <dcterms:modified xsi:type="dcterms:W3CDTF">2014-10-26T23:10:00Z</dcterms:modified>
</cp:coreProperties>
</file>